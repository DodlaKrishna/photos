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BAF" w:rsidRPr="00011523" w:rsidRDefault="00AF7706" w:rsidP="00E44652">
      <w:pPr>
        <w:pStyle w:val="BodyText"/>
        <w:spacing w:line="276" w:lineRule="auto"/>
        <w:rPr>
          <w:rFonts w:asciiTheme="minorHAnsi" w:hAnsiTheme="minorHAnsi"/>
          <w:i w:val="0"/>
          <w:sz w:val="22"/>
          <w:szCs w:val="22"/>
        </w:rPr>
      </w:pPr>
      <w:r>
        <w:rPr>
          <w:rFonts w:asciiTheme="minorHAnsi" w:hAnsiTheme="minorHAnsi"/>
          <w:i w:val="0"/>
          <w:sz w:val="22"/>
          <w:szCs w:val="22"/>
        </w:rPr>
        <w:t>KRISHNA  DODLA</w:t>
      </w:r>
    </w:p>
    <w:p w:rsidR="00E16CF3" w:rsidRPr="00011523" w:rsidRDefault="00E16CF3" w:rsidP="00E44652">
      <w:pPr>
        <w:pStyle w:val="BodyText"/>
        <w:spacing w:line="276" w:lineRule="auto"/>
        <w:rPr>
          <w:rFonts w:asciiTheme="minorHAnsi" w:hAnsiTheme="minorHAnsi"/>
          <w:b w:val="0"/>
          <w:i w:val="0"/>
          <w:sz w:val="22"/>
          <w:szCs w:val="22"/>
        </w:rPr>
      </w:pPr>
      <w:r w:rsidRPr="00011523">
        <w:rPr>
          <w:rFonts w:asciiTheme="minorHAnsi" w:hAnsiTheme="minorHAnsi"/>
          <w:b w:val="0"/>
          <w:i w:val="0"/>
          <w:sz w:val="22"/>
          <w:szCs w:val="22"/>
        </w:rPr>
        <w:t>Present Location</w:t>
      </w:r>
      <w:r w:rsidR="00781B9C" w:rsidRPr="00011523">
        <w:rPr>
          <w:rFonts w:asciiTheme="minorHAnsi" w:hAnsiTheme="minorHAnsi"/>
          <w:b w:val="0"/>
          <w:i w:val="0"/>
          <w:sz w:val="22"/>
          <w:szCs w:val="22"/>
        </w:rPr>
        <w:tab/>
        <w:t>:</w:t>
      </w:r>
      <w:r w:rsidR="00781B9C" w:rsidRPr="00011523">
        <w:rPr>
          <w:rFonts w:asciiTheme="minorHAnsi" w:hAnsiTheme="minorHAnsi"/>
          <w:b w:val="0"/>
          <w:bCs/>
          <w:i w:val="0"/>
          <w:sz w:val="22"/>
          <w:szCs w:val="22"/>
        </w:rPr>
        <w:t xml:space="preserve"> </w:t>
      </w:r>
      <w:r w:rsidR="00F024ED">
        <w:rPr>
          <w:rFonts w:asciiTheme="minorHAnsi" w:hAnsiTheme="minorHAnsi"/>
          <w:b w:val="0"/>
          <w:bCs/>
          <w:i w:val="0"/>
          <w:sz w:val="22"/>
          <w:szCs w:val="22"/>
        </w:rPr>
        <w:t>Hyderabad</w:t>
      </w:r>
      <w:r w:rsidR="00571572">
        <w:rPr>
          <w:rFonts w:asciiTheme="minorHAnsi" w:hAnsiTheme="minorHAnsi"/>
          <w:b w:val="0"/>
          <w:bCs/>
          <w:i w:val="0"/>
          <w:iCs/>
          <w:sz w:val="22"/>
          <w:szCs w:val="22"/>
        </w:rPr>
        <w:t xml:space="preserve"> </w:t>
      </w:r>
      <w:r w:rsidR="00FC74D1">
        <w:rPr>
          <w:rFonts w:asciiTheme="minorHAnsi" w:hAnsiTheme="minorHAnsi"/>
          <w:b w:val="0"/>
          <w:bCs/>
          <w:i w:val="0"/>
          <w:iCs/>
          <w:sz w:val="22"/>
          <w:szCs w:val="22"/>
        </w:rPr>
        <w:t>,India</w:t>
      </w:r>
      <w:r w:rsidRPr="00011523">
        <w:rPr>
          <w:rFonts w:asciiTheme="minorHAnsi" w:hAnsiTheme="minorHAnsi"/>
          <w:b w:val="0"/>
          <w:bCs/>
          <w:i w:val="0"/>
          <w:iCs/>
          <w:sz w:val="22"/>
          <w:szCs w:val="22"/>
        </w:rPr>
        <w:t xml:space="preserve">                                                                      </w:t>
      </w:r>
    </w:p>
    <w:p w:rsidR="00E16CF3" w:rsidRPr="00011523" w:rsidRDefault="00E16CF3" w:rsidP="00E44652">
      <w:pPr>
        <w:pStyle w:val="BodyText"/>
        <w:spacing w:line="276" w:lineRule="auto"/>
        <w:rPr>
          <w:rFonts w:asciiTheme="minorHAnsi" w:hAnsiTheme="minorHAnsi"/>
          <w:bCs/>
          <w:i w:val="0"/>
          <w:iCs/>
          <w:sz w:val="22"/>
          <w:szCs w:val="22"/>
        </w:rPr>
      </w:pPr>
      <w:r w:rsidRPr="00011523">
        <w:rPr>
          <w:rFonts w:asciiTheme="minorHAnsi" w:hAnsiTheme="minorHAnsi"/>
          <w:b w:val="0"/>
          <w:i w:val="0"/>
          <w:iCs/>
          <w:sz w:val="22"/>
          <w:szCs w:val="22"/>
        </w:rPr>
        <w:t>Present Role</w:t>
      </w:r>
      <w:r w:rsidR="00781B9C" w:rsidRPr="00011523">
        <w:rPr>
          <w:rFonts w:asciiTheme="minorHAnsi" w:hAnsiTheme="minorHAnsi"/>
          <w:b w:val="0"/>
          <w:i w:val="0"/>
          <w:iCs/>
          <w:sz w:val="22"/>
          <w:szCs w:val="22"/>
        </w:rPr>
        <w:tab/>
      </w:r>
      <w:r w:rsidR="00781B9C" w:rsidRPr="00011523">
        <w:rPr>
          <w:rFonts w:asciiTheme="minorHAnsi" w:hAnsiTheme="minorHAnsi"/>
          <w:b w:val="0"/>
          <w:i w:val="0"/>
          <w:iCs/>
          <w:sz w:val="22"/>
          <w:szCs w:val="22"/>
        </w:rPr>
        <w:tab/>
        <w:t>:</w:t>
      </w:r>
      <w:r w:rsidR="005E6388">
        <w:rPr>
          <w:rFonts w:asciiTheme="minorHAnsi" w:hAnsiTheme="minorHAnsi"/>
          <w:b w:val="0"/>
          <w:bCs/>
          <w:i w:val="0"/>
          <w:iCs/>
          <w:sz w:val="22"/>
          <w:szCs w:val="22"/>
        </w:rPr>
        <w:t xml:space="preserve"> Test Analyst</w:t>
      </w:r>
      <w:r w:rsidR="002414B5">
        <w:rPr>
          <w:rFonts w:asciiTheme="minorHAnsi" w:hAnsiTheme="minorHAnsi"/>
          <w:b w:val="0"/>
          <w:bCs/>
          <w:i w:val="0"/>
          <w:iCs/>
          <w:sz w:val="22"/>
          <w:szCs w:val="22"/>
        </w:rPr>
        <w:t xml:space="preserve"> </w:t>
      </w:r>
      <w:r w:rsidR="005E6388">
        <w:rPr>
          <w:rFonts w:asciiTheme="minorHAnsi" w:hAnsiTheme="minorHAnsi"/>
          <w:b w:val="0"/>
          <w:bCs/>
          <w:i w:val="0"/>
          <w:iCs/>
          <w:sz w:val="22"/>
          <w:szCs w:val="22"/>
        </w:rPr>
        <w:t>, Infosys</w:t>
      </w:r>
      <w:r w:rsidR="00571572">
        <w:rPr>
          <w:rFonts w:asciiTheme="minorHAnsi" w:hAnsiTheme="minorHAnsi"/>
          <w:b w:val="0"/>
          <w:bCs/>
          <w:i w:val="0"/>
          <w:iCs/>
          <w:sz w:val="22"/>
          <w:szCs w:val="22"/>
        </w:rPr>
        <w:t xml:space="preserve"> Limited</w:t>
      </w:r>
      <w:r w:rsidRPr="00011523">
        <w:rPr>
          <w:rFonts w:asciiTheme="minorHAnsi" w:hAnsiTheme="minorHAnsi"/>
          <w:bCs/>
          <w:i w:val="0"/>
          <w:iCs/>
          <w:sz w:val="22"/>
          <w:szCs w:val="22"/>
        </w:rPr>
        <w:t>.</w:t>
      </w:r>
    </w:p>
    <w:p w:rsidR="00E16CF3" w:rsidRPr="00183C4A" w:rsidRDefault="00E16CF3" w:rsidP="00E44652">
      <w:pPr>
        <w:pStyle w:val="BodyText"/>
        <w:spacing w:line="276" w:lineRule="auto"/>
        <w:rPr>
          <w:rFonts w:asciiTheme="minorHAnsi" w:hAnsiTheme="minorHAnsi"/>
          <w:b w:val="0"/>
          <w:i w:val="0"/>
          <w:iCs/>
          <w:sz w:val="22"/>
          <w:szCs w:val="22"/>
        </w:rPr>
      </w:pPr>
      <w:r w:rsidRPr="00011523">
        <w:rPr>
          <w:rFonts w:asciiTheme="minorHAnsi" w:hAnsiTheme="minorHAnsi"/>
          <w:b w:val="0"/>
          <w:i w:val="0"/>
          <w:iCs/>
          <w:sz w:val="22"/>
          <w:szCs w:val="22"/>
        </w:rPr>
        <w:t>Mobile</w:t>
      </w:r>
      <w:r w:rsidR="00781B9C" w:rsidRPr="00011523">
        <w:rPr>
          <w:rFonts w:asciiTheme="minorHAnsi" w:hAnsiTheme="minorHAnsi"/>
          <w:b w:val="0"/>
          <w:i w:val="0"/>
          <w:iCs/>
          <w:sz w:val="22"/>
          <w:szCs w:val="22"/>
        </w:rPr>
        <w:tab/>
      </w:r>
      <w:r w:rsidR="00781B9C" w:rsidRPr="00011523">
        <w:rPr>
          <w:rFonts w:asciiTheme="minorHAnsi" w:hAnsiTheme="minorHAnsi"/>
          <w:b w:val="0"/>
          <w:i w:val="0"/>
          <w:iCs/>
          <w:sz w:val="22"/>
          <w:szCs w:val="22"/>
        </w:rPr>
        <w:tab/>
      </w:r>
      <w:r w:rsidR="00781B9C" w:rsidRPr="00011523">
        <w:rPr>
          <w:rFonts w:asciiTheme="minorHAnsi" w:hAnsiTheme="minorHAnsi"/>
          <w:b w:val="0"/>
          <w:i w:val="0"/>
          <w:iCs/>
          <w:sz w:val="22"/>
          <w:szCs w:val="22"/>
        </w:rPr>
        <w:tab/>
      </w:r>
      <w:r w:rsidRPr="00011523">
        <w:rPr>
          <w:rFonts w:asciiTheme="minorHAnsi" w:hAnsiTheme="minorHAnsi"/>
          <w:b w:val="0"/>
          <w:i w:val="0"/>
          <w:iCs/>
          <w:sz w:val="22"/>
          <w:szCs w:val="22"/>
        </w:rPr>
        <w:t xml:space="preserve">: </w:t>
      </w:r>
      <w:r w:rsidR="00972F40">
        <w:rPr>
          <w:rFonts w:asciiTheme="minorHAnsi" w:hAnsiTheme="minorHAnsi"/>
          <w:b w:val="0"/>
          <w:i w:val="0"/>
          <w:iCs/>
          <w:sz w:val="22"/>
          <w:szCs w:val="22"/>
        </w:rPr>
        <w:t>+91-</w:t>
      </w:r>
      <w:r w:rsidR="00D41135">
        <w:rPr>
          <w:b w:val="0"/>
          <w:i w:val="0"/>
          <w:sz w:val="22"/>
          <w:szCs w:val="22"/>
        </w:rPr>
        <w:t>8919474257</w:t>
      </w:r>
    </w:p>
    <w:p w:rsidR="00781B9C" w:rsidRPr="00571572" w:rsidRDefault="00E16CF3" w:rsidP="00571572">
      <w:pPr>
        <w:pStyle w:val="BodyText"/>
        <w:spacing w:line="276" w:lineRule="auto"/>
        <w:rPr>
          <w:rFonts w:asciiTheme="minorHAnsi" w:hAnsiTheme="minorHAnsi"/>
          <w:b w:val="0"/>
          <w:i w:val="0"/>
          <w:color w:val="000000" w:themeColor="text1"/>
          <w:sz w:val="22"/>
          <w:szCs w:val="22"/>
          <w:u w:val="single"/>
        </w:rPr>
      </w:pPr>
      <w:r w:rsidRPr="00AE4524">
        <w:rPr>
          <w:rFonts w:asciiTheme="minorHAnsi" w:hAnsiTheme="minorHAnsi"/>
          <w:b w:val="0"/>
          <w:i w:val="0"/>
          <w:iCs/>
          <w:sz w:val="22"/>
          <w:szCs w:val="22"/>
        </w:rPr>
        <w:t>Email</w:t>
      </w:r>
      <w:r w:rsidRPr="00AE4524">
        <w:rPr>
          <w:rFonts w:asciiTheme="minorHAnsi" w:hAnsiTheme="minorHAnsi"/>
          <w:b w:val="0"/>
          <w:i w:val="0"/>
          <w:sz w:val="22"/>
          <w:szCs w:val="22"/>
        </w:rPr>
        <w:t xml:space="preserve"> Id</w:t>
      </w:r>
      <w:r w:rsidR="00781B9C" w:rsidRPr="00AE4524">
        <w:rPr>
          <w:rFonts w:asciiTheme="minorHAnsi" w:hAnsiTheme="minorHAnsi"/>
          <w:b w:val="0"/>
          <w:i w:val="0"/>
          <w:sz w:val="22"/>
          <w:szCs w:val="22"/>
        </w:rPr>
        <w:tab/>
      </w:r>
      <w:r w:rsidR="00781B9C" w:rsidRPr="00AE4524">
        <w:rPr>
          <w:rFonts w:asciiTheme="minorHAnsi" w:hAnsiTheme="minorHAnsi"/>
          <w:b w:val="0"/>
          <w:i w:val="0"/>
          <w:sz w:val="22"/>
          <w:szCs w:val="22"/>
        </w:rPr>
        <w:tab/>
      </w:r>
      <w:r w:rsidR="00781B9C" w:rsidRPr="00AE4524">
        <w:rPr>
          <w:rFonts w:asciiTheme="minorHAnsi" w:hAnsiTheme="minorHAnsi"/>
          <w:b w:val="0"/>
          <w:i w:val="0"/>
          <w:sz w:val="22"/>
          <w:szCs w:val="22"/>
        </w:rPr>
        <w:tab/>
        <w:t>:</w:t>
      </w:r>
      <w:r w:rsidR="00781B9C" w:rsidRPr="00AE4524">
        <w:rPr>
          <w:rFonts w:asciiTheme="minorHAnsi" w:hAnsiTheme="minorHAnsi"/>
          <w:b w:val="0"/>
          <w:i w:val="0"/>
          <w:color w:val="000000" w:themeColor="text1"/>
          <w:sz w:val="22"/>
          <w:szCs w:val="22"/>
          <w:u w:val="single"/>
        </w:rPr>
        <w:t xml:space="preserve"> </w:t>
      </w:r>
      <w:hyperlink r:id="rId7" w:history="1">
        <w:r w:rsidR="003C0A7F" w:rsidRPr="00AA0AA1">
          <w:rPr>
            <w:rStyle w:val="Hyperlink"/>
            <w:rFonts w:asciiTheme="minorHAnsi" w:hAnsiTheme="minorHAnsi"/>
            <w:b w:val="0"/>
            <w:i w:val="0"/>
            <w:sz w:val="22"/>
            <w:szCs w:val="22"/>
          </w:rPr>
          <w:t>dodlaakrishna92@gmail.com</w:t>
        </w:r>
      </w:hyperlink>
    </w:p>
    <w:p w:rsidR="00E16CF3" w:rsidRPr="00011523" w:rsidRDefault="00EB3BAF" w:rsidP="00E44652">
      <w:pPr>
        <w:pStyle w:val="BodyText"/>
        <w:spacing w:line="276" w:lineRule="auto"/>
        <w:rPr>
          <w:rFonts w:asciiTheme="minorHAnsi" w:hAnsiTheme="minorHAnsi"/>
          <w:sz w:val="22"/>
          <w:szCs w:val="22"/>
          <w:u w:val="single"/>
        </w:rPr>
      </w:pPr>
      <w:r w:rsidRPr="00011523">
        <w:rPr>
          <w:rFonts w:asciiTheme="minorHAnsi" w:hAnsiTheme="minorHAnsi"/>
          <w:noProof/>
          <w:sz w:val="22"/>
          <w:szCs w:val="22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81915</wp:posOffset>
                </wp:positionV>
                <wp:extent cx="7019925" cy="0"/>
                <wp:effectExtent l="9525" t="10795" r="9525" b="825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6F2D28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4.5pt;margin-top:6.45pt;width:55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"/>
            </w:pict>
          </mc:Fallback>
        </mc:AlternateContent>
      </w:r>
    </w:p>
    <w:p w:rsidR="00781B9C" w:rsidRPr="00011523" w:rsidRDefault="00781B9C" w:rsidP="00E44652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011523">
        <w:rPr>
          <w:rFonts w:asciiTheme="minorHAnsi" w:hAnsiTheme="minorHAnsi"/>
          <w:b/>
          <w:sz w:val="22"/>
          <w:szCs w:val="22"/>
          <w:u w:val="single"/>
        </w:rPr>
        <w:t>Objective</w:t>
      </w:r>
      <w:r w:rsidR="005E6388">
        <w:rPr>
          <w:rFonts w:asciiTheme="minorHAnsi" w:hAnsiTheme="minorHAnsi"/>
          <w:b/>
          <w:sz w:val="22"/>
          <w:szCs w:val="22"/>
          <w:u w:val="single"/>
        </w:rPr>
        <w:t xml:space="preserve">  </w:t>
      </w:r>
      <w:r w:rsidRPr="00011523">
        <w:rPr>
          <w:rFonts w:asciiTheme="minorHAnsi" w:hAnsiTheme="minorHAnsi"/>
          <w:b/>
          <w:sz w:val="22"/>
          <w:szCs w:val="22"/>
          <w:u w:val="single"/>
        </w:rPr>
        <w:t>:</w:t>
      </w:r>
      <w:r w:rsidRPr="00011523">
        <w:rPr>
          <w:rFonts w:asciiTheme="minorHAnsi" w:hAnsiTheme="minorHAnsi"/>
          <w:sz w:val="22"/>
          <w:szCs w:val="22"/>
        </w:rPr>
        <w:t xml:space="preserve"> </w:t>
      </w:r>
      <w:r w:rsidR="005E6388">
        <w:rPr>
          <w:rFonts w:asciiTheme="minorHAnsi" w:hAnsiTheme="minorHAnsi"/>
          <w:sz w:val="22"/>
          <w:szCs w:val="22"/>
        </w:rPr>
        <w:t xml:space="preserve"> </w:t>
      </w:r>
      <w:r w:rsidR="00421002" w:rsidRPr="0005788C">
        <w:rPr>
          <w:rFonts w:asciiTheme="minorHAnsi" w:hAnsiTheme="minorHAnsi"/>
          <w:sz w:val="22"/>
          <w:szCs w:val="22"/>
        </w:rPr>
        <w:t>To give effective as well as efficient efforts towards attainment of organizational goals with exploring wide scope of knowledge and intelligence. To work in an environment that provides a challenging and rewarding career ensuring a high-level job satisfaction. In the process apart from benefiting my employer, I also expect to learn for my overall development.</w:t>
      </w:r>
    </w:p>
    <w:p w:rsidR="00781B9C" w:rsidRDefault="00781B9C" w:rsidP="00E44652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011523">
        <w:rPr>
          <w:rFonts w:asciiTheme="minorHAnsi" w:hAnsiTheme="minorHAnsi"/>
          <w:b/>
          <w:sz w:val="22"/>
          <w:szCs w:val="22"/>
          <w:u w:val="single"/>
        </w:rPr>
        <w:t>Summary:</w:t>
      </w:r>
    </w:p>
    <w:p w:rsidR="00421002" w:rsidRPr="0005788C" w:rsidRDefault="00421002" w:rsidP="00421002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Skilled S</w:t>
      </w:r>
      <w:r w:rsidR="00364FBC">
        <w:rPr>
          <w:rFonts w:asciiTheme="minorHAnsi" w:hAnsiTheme="minorHAnsi"/>
          <w:sz w:val="22"/>
          <w:szCs w:val="22"/>
        </w:rPr>
        <w:t xml:space="preserve">oftware professional </w:t>
      </w:r>
      <w:r w:rsidR="00F9137A">
        <w:rPr>
          <w:rFonts w:asciiTheme="minorHAnsi" w:hAnsiTheme="minorHAnsi"/>
          <w:sz w:val="22"/>
          <w:szCs w:val="22"/>
        </w:rPr>
        <w:t>with</w:t>
      </w:r>
      <w:r w:rsidR="00364FBC">
        <w:rPr>
          <w:rFonts w:asciiTheme="minorHAnsi" w:hAnsiTheme="minorHAnsi"/>
          <w:sz w:val="22"/>
          <w:szCs w:val="22"/>
        </w:rPr>
        <w:t xml:space="preserve"> 5</w:t>
      </w:r>
      <w:r w:rsidR="00B14234">
        <w:rPr>
          <w:rFonts w:asciiTheme="minorHAnsi" w:hAnsiTheme="minorHAnsi"/>
          <w:sz w:val="22"/>
          <w:szCs w:val="22"/>
        </w:rPr>
        <w:t>.2</w:t>
      </w:r>
      <w:bookmarkStart w:id="0" w:name="_GoBack"/>
      <w:bookmarkEnd w:id="0"/>
      <w:r w:rsidRPr="0005788C">
        <w:rPr>
          <w:rFonts w:asciiTheme="minorHAnsi" w:hAnsiTheme="minorHAnsi"/>
          <w:sz w:val="22"/>
          <w:szCs w:val="22"/>
        </w:rPr>
        <w:t xml:space="preserve"> years of experience in Testing Web based applications in </w:t>
      </w:r>
      <w:r w:rsidRPr="0005788C">
        <w:rPr>
          <w:rFonts w:asciiTheme="minorHAnsi" w:hAnsiTheme="minorHAnsi"/>
          <w:b/>
          <w:sz w:val="22"/>
          <w:szCs w:val="22"/>
        </w:rPr>
        <w:t>Automation Testing</w:t>
      </w:r>
      <w:r w:rsidRPr="0005788C">
        <w:rPr>
          <w:rFonts w:asciiTheme="minorHAnsi" w:hAnsiTheme="minorHAnsi"/>
          <w:sz w:val="22"/>
          <w:szCs w:val="22"/>
        </w:rPr>
        <w:t xml:space="preserve"> using </w:t>
      </w:r>
      <w:r w:rsidRPr="0005788C">
        <w:rPr>
          <w:rFonts w:asciiTheme="minorHAnsi" w:hAnsiTheme="minorHAnsi"/>
          <w:b/>
          <w:sz w:val="22"/>
          <w:szCs w:val="22"/>
        </w:rPr>
        <w:t xml:space="preserve">Selenium web driver, Manual Testing, Mobile Testing </w:t>
      </w:r>
      <w:r w:rsidR="00F447E7">
        <w:rPr>
          <w:rFonts w:asciiTheme="minorHAnsi" w:hAnsiTheme="minorHAnsi"/>
          <w:b/>
          <w:sz w:val="22"/>
          <w:szCs w:val="22"/>
        </w:rPr>
        <w:t>,</w:t>
      </w:r>
      <w:r>
        <w:rPr>
          <w:rFonts w:asciiTheme="minorHAnsi" w:hAnsiTheme="minorHAnsi"/>
          <w:b/>
          <w:sz w:val="22"/>
          <w:szCs w:val="22"/>
        </w:rPr>
        <w:t xml:space="preserve"> Soap UI Testing</w:t>
      </w:r>
      <w:r w:rsidR="00F9137A">
        <w:rPr>
          <w:rFonts w:asciiTheme="minorHAnsi" w:hAnsiTheme="minorHAnsi"/>
          <w:b/>
          <w:sz w:val="22"/>
          <w:szCs w:val="22"/>
        </w:rPr>
        <w:t>, API Automation</w:t>
      </w:r>
      <w:r w:rsidR="00F447E7">
        <w:rPr>
          <w:rFonts w:asciiTheme="minorHAnsi" w:hAnsiTheme="minorHAnsi"/>
          <w:b/>
          <w:sz w:val="22"/>
          <w:szCs w:val="22"/>
        </w:rPr>
        <w:t xml:space="preserve">, </w:t>
      </w:r>
      <w:r w:rsidR="00A04F09">
        <w:rPr>
          <w:rFonts w:asciiTheme="minorHAnsi" w:hAnsiTheme="minorHAnsi"/>
          <w:b/>
          <w:sz w:val="22"/>
          <w:szCs w:val="22"/>
        </w:rPr>
        <w:t>I</w:t>
      </w:r>
      <w:r w:rsidR="00F447E7">
        <w:rPr>
          <w:rFonts w:asciiTheme="minorHAnsi" w:hAnsiTheme="minorHAnsi"/>
          <w:b/>
          <w:sz w:val="22"/>
          <w:szCs w:val="22"/>
        </w:rPr>
        <w:t>mplemented CICD</w:t>
      </w:r>
      <w:r>
        <w:rPr>
          <w:rFonts w:asciiTheme="minorHAnsi" w:hAnsiTheme="minorHAnsi"/>
          <w:b/>
          <w:sz w:val="22"/>
          <w:szCs w:val="22"/>
        </w:rPr>
        <w:t>.</w:t>
      </w:r>
    </w:p>
    <w:p w:rsidR="00CF6816" w:rsidRDefault="00CF6816" w:rsidP="00CF6816">
      <w:pPr>
        <w:pStyle w:val="ListParagraph"/>
        <w:widowControl w:val="0"/>
        <w:numPr>
          <w:ilvl w:val="0"/>
          <w:numId w:val="30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011523">
        <w:rPr>
          <w:rFonts w:asciiTheme="minorHAnsi" w:hAnsiTheme="minorHAnsi"/>
          <w:sz w:val="22"/>
          <w:szCs w:val="22"/>
        </w:rPr>
        <w:t xml:space="preserve">Programming </w:t>
      </w:r>
      <w:r w:rsidR="008F763D">
        <w:rPr>
          <w:rFonts w:asciiTheme="minorHAnsi" w:hAnsiTheme="minorHAnsi"/>
          <w:sz w:val="22"/>
          <w:szCs w:val="22"/>
        </w:rPr>
        <w:t xml:space="preserve"> </w:t>
      </w:r>
      <w:r w:rsidRPr="00011523">
        <w:rPr>
          <w:rFonts w:asciiTheme="minorHAnsi" w:hAnsiTheme="minorHAnsi"/>
          <w:sz w:val="22"/>
          <w:szCs w:val="22"/>
        </w:rPr>
        <w:t xml:space="preserve">Skills in Core </w:t>
      </w:r>
      <w:r w:rsidR="004C16EE">
        <w:rPr>
          <w:rFonts w:asciiTheme="minorHAnsi" w:hAnsiTheme="minorHAnsi"/>
          <w:sz w:val="22"/>
          <w:szCs w:val="22"/>
        </w:rPr>
        <w:t>Java</w:t>
      </w:r>
      <w:r w:rsidR="001F5700">
        <w:rPr>
          <w:rFonts w:asciiTheme="minorHAnsi" w:hAnsiTheme="minorHAnsi"/>
          <w:sz w:val="22"/>
          <w:szCs w:val="22"/>
        </w:rPr>
        <w:t>.</w:t>
      </w:r>
    </w:p>
    <w:p w:rsidR="000F5B58" w:rsidRDefault="000F5B58" w:rsidP="000F5B58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011523">
        <w:rPr>
          <w:rFonts w:asciiTheme="minorHAnsi" w:hAnsiTheme="minorHAnsi"/>
          <w:sz w:val="22"/>
          <w:szCs w:val="22"/>
        </w:rPr>
        <w:t>Well versed in Software Development Life Cycle [</w:t>
      </w:r>
      <w:r w:rsidRPr="00011523">
        <w:rPr>
          <w:rFonts w:asciiTheme="minorHAnsi" w:hAnsiTheme="minorHAnsi"/>
          <w:b/>
          <w:sz w:val="22"/>
          <w:szCs w:val="22"/>
        </w:rPr>
        <w:t>SDLC</w:t>
      </w:r>
      <w:r w:rsidRPr="00011523">
        <w:rPr>
          <w:rFonts w:asciiTheme="minorHAnsi" w:hAnsiTheme="minorHAnsi"/>
          <w:sz w:val="22"/>
          <w:szCs w:val="22"/>
        </w:rPr>
        <w:t>] and Software Testing Life Cycle [</w:t>
      </w:r>
      <w:r w:rsidRPr="00011523">
        <w:rPr>
          <w:rFonts w:asciiTheme="minorHAnsi" w:hAnsiTheme="minorHAnsi"/>
          <w:b/>
          <w:sz w:val="22"/>
          <w:szCs w:val="22"/>
        </w:rPr>
        <w:t>STLC</w:t>
      </w:r>
      <w:r w:rsidRPr="00011523">
        <w:rPr>
          <w:rFonts w:asciiTheme="minorHAnsi" w:hAnsiTheme="minorHAnsi"/>
          <w:sz w:val="22"/>
          <w:szCs w:val="22"/>
        </w:rPr>
        <w:t>] including various testing phases like Functional testing, Regression Testing.</w:t>
      </w:r>
    </w:p>
    <w:p w:rsidR="00792D33" w:rsidRDefault="00792D33" w:rsidP="000F5B58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Implemented CICD to perform sanity and regression through UCD(Urban Code Deploy) pipeline</w:t>
      </w:r>
    </w:p>
    <w:p w:rsidR="006A2D18" w:rsidRDefault="006A2D18" w:rsidP="00DA10B8">
      <w:pPr>
        <w:pStyle w:val="ListParagraph"/>
        <w:widowControl w:val="0"/>
        <w:numPr>
          <w:ilvl w:val="0"/>
          <w:numId w:val="30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Excellent</w:t>
      </w:r>
      <w:r w:rsidRPr="0005788C">
        <w:rPr>
          <w:rFonts w:asciiTheme="minorHAnsi" w:hAnsiTheme="minorHAnsi"/>
          <w:sz w:val="22"/>
          <w:szCs w:val="22"/>
        </w:rPr>
        <w:t xml:space="preserve"> Experience in Automating Web Application Testing using </w:t>
      </w:r>
      <w:r w:rsidRPr="00760F40">
        <w:rPr>
          <w:rFonts w:asciiTheme="minorHAnsi" w:hAnsiTheme="minorHAnsi"/>
          <w:b/>
          <w:sz w:val="22"/>
          <w:szCs w:val="22"/>
        </w:rPr>
        <w:t>Selenium Web Driver with JUnit framework</w:t>
      </w:r>
      <w:r>
        <w:rPr>
          <w:rFonts w:asciiTheme="minorHAnsi" w:hAnsiTheme="minorHAnsi"/>
          <w:b/>
          <w:sz w:val="22"/>
          <w:szCs w:val="22"/>
        </w:rPr>
        <w:t>.</w:t>
      </w:r>
    </w:p>
    <w:p w:rsidR="00A84DBB" w:rsidRPr="00E74F9B" w:rsidRDefault="00A84DBB" w:rsidP="00E74F9B">
      <w:pPr>
        <w:pStyle w:val="ListParagraph"/>
        <w:numPr>
          <w:ilvl w:val="0"/>
          <w:numId w:val="30"/>
        </w:numPr>
        <w:rPr>
          <w:rFonts w:asciiTheme="minorHAnsi" w:hAnsiTheme="minorHAnsi"/>
          <w:sz w:val="22"/>
          <w:szCs w:val="22"/>
        </w:rPr>
      </w:pPr>
      <w:r w:rsidRPr="00E329CB">
        <w:rPr>
          <w:rFonts w:asciiTheme="minorHAnsi" w:hAnsiTheme="minorHAnsi"/>
          <w:sz w:val="22"/>
          <w:szCs w:val="22"/>
        </w:rPr>
        <w:t xml:space="preserve">Designed and implemented different automation frameworks: </w:t>
      </w:r>
      <w:r w:rsidRPr="000C771D">
        <w:rPr>
          <w:rFonts w:asciiTheme="minorHAnsi" w:hAnsiTheme="minorHAnsi"/>
          <w:b/>
          <w:sz w:val="22"/>
          <w:szCs w:val="22"/>
        </w:rPr>
        <w:t>Page</w:t>
      </w:r>
      <w:r w:rsidRPr="007C6304">
        <w:rPr>
          <w:rFonts w:asciiTheme="minorHAnsi" w:hAnsiTheme="minorHAnsi"/>
          <w:b/>
          <w:sz w:val="22"/>
          <w:szCs w:val="22"/>
        </w:rPr>
        <w:t xml:space="preserve"> Objects framework</w:t>
      </w:r>
      <w:r w:rsidRPr="00E329CB">
        <w:rPr>
          <w:rFonts w:asciiTheme="minorHAnsi" w:hAnsiTheme="minorHAnsi"/>
          <w:sz w:val="22"/>
          <w:szCs w:val="22"/>
        </w:rPr>
        <w:t xml:space="preserve">, </w:t>
      </w:r>
      <w:r w:rsidRPr="007C6304">
        <w:rPr>
          <w:rFonts w:asciiTheme="minorHAnsi" w:hAnsiTheme="minorHAnsi"/>
          <w:b/>
          <w:sz w:val="22"/>
          <w:szCs w:val="22"/>
        </w:rPr>
        <w:t>Data Driven framework</w:t>
      </w:r>
      <w:r>
        <w:rPr>
          <w:rFonts w:asciiTheme="minorHAnsi" w:hAnsiTheme="minorHAnsi"/>
          <w:b/>
          <w:sz w:val="22"/>
          <w:szCs w:val="22"/>
        </w:rPr>
        <w:t>.</w:t>
      </w:r>
    </w:p>
    <w:p w:rsidR="00250608" w:rsidRPr="00011523" w:rsidRDefault="00250608" w:rsidP="00541879">
      <w:pPr>
        <w:pStyle w:val="ListParagraph"/>
        <w:widowControl w:val="0"/>
        <w:numPr>
          <w:ilvl w:val="0"/>
          <w:numId w:val="30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011523">
        <w:rPr>
          <w:rFonts w:asciiTheme="minorHAnsi" w:hAnsiTheme="minorHAnsi"/>
          <w:sz w:val="22"/>
          <w:szCs w:val="22"/>
        </w:rPr>
        <w:t>Worked and willing to work in high-powered, fast-moving, multi-disciplinary development teams. Committed team player with strong analytical and problem solving skills</w:t>
      </w:r>
    </w:p>
    <w:p w:rsidR="00250608" w:rsidRPr="00011523" w:rsidRDefault="00250608" w:rsidP="00DD3952">
      <w:pPr>
        <w:pStyle w:val="ListParagraph"/>
        <w:widowControl w:val="0"/>
        <w:numPr>
          <w:ilvl w:val="0"/>
          <w:numId w:val="30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 w:rsidRPr="00011523">
        <w:rPr>
          <w:rFonts w:asciiTheme="minorHAnsi" w:hAnsiTheme="minorHAnsi"/>
          <w:sz w:val="22"/>
          <w:szCs w:val="22"/>
        </w:rPr>
        <w:t>Good ability to quickly adapt new environments and technologies, zeal for learning new things</w:t>
      </w:r>
      <w:r w:rsidR="00793C52" w:rsidRPr="00011523">
        <w:rPr>
          <w:rFonts w:asciiTheme="minorHAnsi" w:hAnsiTheme="minorHAnsi"/>
          <w:sz w:val="22"/>
          <w:szCs w:val="22"/>
        </w:rPr>
        <w:t>.</w:t>
      </w:r>
    </w:p>
    <w:p w:rsidR="007C0885" w:rsidRPr="00011523" w:rsidRDefault="007C0885" w:rsidP="00E44652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011523">
        <w:rPr>
          <w:rFonts w:asciiTheme="minorHAnsi" w:hAnsiTheme="minorHAnsi"/>
          <w:b/>
          <w:sz w:val="22"/>
          <w:szCs w:val="22"/>
          <w:u w:val="single"/>
        </w:rPr>
        <w:t>Technical Skills:</w:t>
      </w:r>
    </w:p>
    <w:p w:rsidR="00FC2704" w:rsidRPr="0005788C" w:rsidRDefault="00FC2704" w:rsidP="00FC2704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05788C">
        <w:rPr>
          <w:rFonts w:asciiTheme="minorHAnsi" w:hAnsiTheme="minorHAnsi"/>
          <w:sz w:val="22"/>
          <w:szCs w:val="22"/>
        </w:rPr>
        <w:t>Skills: Functional, Automation testing, Mobile Testing, GUI, Regression Testing</w:t>
      </w:r>
      <w:r>
        <w:rPr>
          <w:rFonts w:asciiTheme="minorHAnsi" w:hAnsiTheme="minorHAnsi"/>
          <w:sz w:val="22"/>
          <w:szCs w:val="22"/>
        </w:rPr>
        <w:t xml:space="preserve"> and API testing.</w:t>
      </w:r>
    </w:p>
    <w:p w:rsidR="00FC2704" w:rsidRPr="0005788C" w:rsidRDefault="00FC2704" w:rsidP="00FC2704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05788C">
        <w:rPr>
          <w:rFonts w:asciiTheme="minorHAnsi" w:hAnsiTheme="minorHAnsi"/>
          <w:sz w:val="22"/>
          <w:szCs w:val="22"/>
        </w:rPr>
        <w:t xml:space="preserve">Platform: </w:t>
      </w:r>
      <w:r>
        <w:rPr>
          <w:rFonts w:asciiTheme="minorHAnsi" w:hAnsiTheme="minorHAnsi"/>
          <w:sz w:val="22"/>
          <w:szCs w:val="22"/>
        </w:rPr>
        <w:t xml:space="preserve">Windows 10, </w:t>
      </w:r>
      <w:r w:rsidRPr="0005788C">
        <w:rPr>
          <w:rFonts w:asciiTheme="minorHAnsi" w:hAnsiTheme="minorHAnsi"/>
          <w:sz w:val="22"/>
          <w:szCs w:val="22"/>
        </w:rPr>
        <w:t>Windows 7</w:t>
      </w:r>
      <w:r>
        <w:rPr>
          <w:rFonts w:asciiTheme="minorHAnsi" w:hAnsiTheme="minorHAnsi"/>
          <w:sz w:val="22"/>
          <w:szCs w:val="22"/>
        </w:rPr>
        <w:t xml:space="preserve"> and Mobile platform.</w:t>
      </w:r>
    </w:p>
    <w:p w:rsidR="00FC2704" w:rsidRDefault="00FC2704" w:rsidP="00FC2704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05788C">
        <w:rPr>
          <w:rFonts w:asciiTheme="minorHAnsi" w:hAnsiTheme="minorHAnsi"/>
          <w:sz w:val="22"/>
          <w:szCs w:val="22"/>
        </w:rPr>
        <w:t xml:space="preserve">Testing Tool: </w:t>
      </w:r>
      <w:r>
        <w:rPr>
          <w:rFonts w:asciiTheme="minorHAnsi" w:hAnsiTheme="minorHAnsi"/>
          <w:sz w:val="22"/>
          <w:szCs w:val="22"/>
        </w:rPr>
        <w:t xml:space="preserve">Eclipse, </w:t>
      </w:r>
      <w:r w:rsidRPr="0005788C">
        <w:rPr>
          <w:rFonts w:asciiTheme="minorHAnsi" w:hAnsiTheme="minorHAnsi"/>
          <w:sz w:val="22"/>
          <w:szCs w:val="22"/>
        </w:rPr>
        <w:t>Selenium Web Driver, Perfecto Cloud</w:t>
      </w:r>
      <w:r>
        <w:rPr>
          <w:rFonts w:asciiTheme="minorHAnsi" w:hAnsiTheme="minorHAnsi"/>
          <w:sz w:val="22"/>
          <w:szCs w:val="22"/>
        </w:rPr>
        <w:t xml:space="preserve"> </w:t>
      </w:r>
      <w:r w:rsidR="005D18DE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SOAP UI</w:t>
      </w:r>
      <w:r w:rsidR="00FE18B8">
        <w:rPr>
          <w:rFonts w:asciiTheme="minorHAnsi" w:hAnsiTheme="minorHAnsi"/>
          <w:sz w:val="22"/>
          <w:szCs w:val="22"/>
        </w:rPr>
        <w:t>, UCD(for Continuous Integration)</w:t>
      </w:r>
      <w:r>
        <w:rPr>
          <w:rFonts w:asciiTheme="minorHAnsi" w:hAnsiTheme="minorHAnsi"/>
          <w:sz w:val="22"/>
          <w:szCs w:val="22"/>
        </w:rPr>
        <w:t>.</w:t>
      </w:r>
    </w:p>
    <w:p w:rsidR="003742A1" w:rsidRDefault="00772BC6" w:rsidP="003742A1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Test Management Tool: Q</w:t>
      </w:r>
      <w:r w:rsidR="00A507CD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test</w:t>
      </w:r>
      <w:r w:rsidR="00DA25CE">
        <w:rPr>
          <w:rFonts w:asciiTheme="minorHAnsi" w:hAnsiTheme="minorHAnsi"/>
          <w:sz w:val="22"/>
          <w:szCs w:val="22"/>
        </w:rPr>
        <w:t xml:space="preserve"> ,JIRA</w:t>
      </w:r>
    </w:p>
    <w:p w:rsidR="00933109" w:rsidRDefault="00933109" w:rsidP="00933109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Project Building: MAVEN </w:t>
      </w:r>
    </w:p>
    <w:p w:rsidR="00AA3164" w:rsidRDefault="00AA3164" w:rsidP="00AA3164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Project Methodology: Agile </w:t>
      </w:r>
    </w:p>
    <w:p w:rsidR="00AA3164" w:rsidRDefault="00AA3164" w:rsidP="00AA3164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Source Code Re</w:t>
      </w:r>
      <w:r w:rsidRPr="0005788C">
        <w:rPr>
          <w:rFonts w:asciiTheme="minorHAnsi" w:hAnsiTheme="minorHAnsi"/>
          <w:sz w:val="22"/>
          <w:szCs w:val="22"/>
        </w:rPr>
        <w:t>p</w:t>
      </w:r>
      <w:r w:rsidR="006F4901">
        <w:rPr>
          <w:rFonts w:asciiTheme="minorHAnsi" w:hAnsiTheme="minorHAnsi"/>
          <w:sz w:val="22"/>
          <w:szCs w:val="22"/>
        </w:rPr>
        <w:t>ository:  Git Hub</w:t>
      </w:r>
      <w:r>
        <w:rPr>
          <w:rFonts w:asciiTheme="minorHAnsi" w:hAnsiTheme="minorHAnsi"/>
          <w:sz w:val="22"/>
          <w:szCs w:val="22"/>
        </w:rPr>
        <w:t>.</w:t>
      </w:r>
    </w:p>
    <w:p w:rsidR="003742A1" w:rsidRDefault="003742A1" w:rsidP="00AA3164">
      <w:pPr>
        <w:pStyle w:val="ListParagraph"/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left="1080" w:right="-99"/>
        <w:jc w:val="both"/>
        <w:rPr>
          <w:rFonts w:asciiTheme="minorHAnsi" w:hAnsiTheme="minorHAnsi"/>
          <w:sz w:val="22"/>
          <w:szCs w:val="22"/>
        </w:rPr>
      </w:pPr>
    </w:p>
    <w:p w:rsidR="00223B66" w:rsidRDefault="00223B66" w:rsidP="00223B66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b/>
          <w:sz w:val="22"/>
          <w:szCs w:val="22"/>
        </w:rPr>
      </w:pPr>
      <w:r w:rsidRPr="0005788C">
        <w:rPr>
          <w:rFonts w:asciiTheme="minorHAnsi" w:hAnsiTheme="minorHAnsi"/>
          <w:b/>
          <w:sz w:val="22"/>
          <w:szCs w:val="22"/>
        </w:rPr>
        <w:t>Professional Experience:</w:t>
      </w:r>
      <w:r w:rsidRPr="000D2A90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-</w:t>
      </w:r>
    </w:p>
    <w:p w:rsidR="00804501" w:rsidRDefault="00223B66" w:rsidP="00E44652">
      <w:pPr>
        <w:pStyle w:val="BodyText"/>
        <w:spacing w:line="276" w:lineRule="auto"/>
        <w:rPr>
          <w:rFonts w:asciiTheme="minorHAnsi" w:hAnsiTheme="minorHAnsi"/>
          <w:b w:val="0"/>
          <w:i w:val="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Company</w:t>
      </w:r>
      <w:r w:rsidR="00F531BE" w:rsidRPr="00011523">
        <w:rPr>
          <w:rFonts w:asciiTheme="minorHAnsi" w:hAnsiTheme="minorHAnsi"/>
          <w:i w:val="0"/>
          <w:sz w:val="22"/>
          <w:szCs w:val="22"/>
        </w:rPr>
        <w:tab/>
      </w:r>
      <w:r>
        <w:rPr>
          <w:rFonts w:asciiTheme="minorHAnsi" w:hAnsiTheme="minorHAnsi"/>
          <w:i w:val="0"/>
          <w:sz w:val="22"/>
          <w:szCs w:val="22"/>
        </w:rPr>
        <w:t xml:space="preserve">               </w:t>
      </w:r>
      <w:r w:rsidR="00F531BE" w:rsidRPr="00011523">
        <w:rPr>
          <w:rFonts w:asciiTheme="minorHAnsi" w:hAnsiTheme="minorHAnsi"/>
          <w:i w:val="0"/>
          <w:sz w:val="22"/>
          <w:szCs w:val="22"/>
        </w:rPr>
        <w:t>:</w:t>
      </w:r>
      <w:r w:rsidR="00571572">
        <w:rPr>
          <w:rFonts w:asciiTheme="minorHAnsi" w:hAnsiTheme="minorHAnsi"/>
          <w:i w:val="0"/>
          <w:sz w:val="22"/>
          <w:szCs w:val="22"/>
        </w:rPr>
        <w:t xml:space="preserve"> </w:t>
      </w:r>
      <w:r w:rsidR="00277908" w:rsidRPr="00277908">
        <w:rPr>
          <w:rFonts w:asciiTheme="minorHAnsi" w:hAnsiTheme="minorHAnsi"/>
          <w:b w:val="0"/>
          <w:i w:val="0"/>
          <w:sz w:val="22"/>
          <w:szCs w:val="22"/>
        </w:rPr>
        <w:t>Infosys Limited</w:t>
      </w:r>
      <w:r w:rsidR="00804501" w:rsidRPr="00011523">
        <w:rPr>
          <w:rFonts w:asciiTheme="minorHAnsi" w:hAnsiTheme="minorHAnsi"/>
          <w:b w:val="0"/>
          <w:i w:val="0"/>
          <w:sz w:val="22"/>
          <w:szCs w:val="22"/>
        </w:rPr>
        <w:t>.</w:t>
      </w:r>
    </w:p>
    <w:p w:rsidR="00804501" w:rsidRPr="00011523" w:rsidRDefault="00223B66" w:rsidP="00E44652">
      <w:pPr>
        <w:pStyle w:val="BodyText"/>
        <w:spacing w:line="276" w:lineRule="auto"/>
        <w:rPr>
          <w:rFonts w:asciiTheme="minorHAnsi" w:hAnsiTheme="minorHAnsi"/>
          <w:b w:val="0"/>
          <w:i w:val="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Project 1</w:t>
      </w:r>
      <w:r w:rsidR="008E6C05">
        <w:rPr>
          <w:rFonts w:asciiTheme="minorHAnsi" w:hAnsiTheme="minorHAnsi"/>
          <w:i w:val="0"/>
          <w:sz w:val="22"/>
          <w:szCs w:val="22"/>
        </w:rPr>
        <w:t xml:space="preserve">  </w:t>
      </w:r>
      <w:r w:rsidR="00804501" w:rsidRPr="00011523">
        <w:rPr>
          <w:rFonts w:asciiTheme="minorHAnsi" w:hAnsiTheme="minorHAnsi"/>
          <w:i w:val="0"/>
          <w:sz w:val="22"/>
          <w:szCs w:val="22"/>
        </w:rPr>
        <w:tab/>
      </w:r>
      <w:r w:rsidR="00D7539F" w:rsidRPr="00011523">
        <w:rPr>
          <w:rFonts w:asciiTheme="minorHAnsi" w:hAnsiTheme="minorHAnsi"/>
          <w:i w:val="0"/>
          <w:sz w:val="22"/>
          <w:szCs w:val="22"/>
        </w:rPr>
        <w:tab/>
        <w:t>:</w:t>
      </w:r>
      <w:r w:rsidR="00D7539F" w:rsidRPr="00011523">
        <w:rPr>
          <w:rFonts w:asciiTheme="minorHAnsi" w:hAnsiTheme="minorHAnsi"/>
          <w:b w:val="0"/>
          <w:i w:val="0"/>
          <w:sz w:val="22"/>
          <w:szCs w:val="22"/>
        </w:rPr>
        <w:t xml:space="preserve"> </w:t>
      </w:r>
      <w:r w:rsidR="008E6C05" w:rsidRPr="008E6C05">
        <w:rPr>
          <w:rFonts w:asciiTheme="minorHAnsi" w:hAnsiTheme="minorHAnsi"/>
          <w:b w:val="0"/>
          <w:i w:val="0"/>
          <w:sz w:val="22"/>
          <w:szCs w:val="22"/>
          <w:u w:val="single"/>
        </w:rPr>
        <w:t>RSC( Rtail Shopping Cart)</w:t>
      </w:r>
      <w:r w:rsidR="00804501" w:rsidRPr="008E6C05">
        <w:rPr>
          <w:rFonts w:asciiTheme="minorHAnsi" w:hAnsiTheme="minorHAnsi"/>
          <w:b w:val="0"/>
          <w:i w:val="0"/>
          <w:sz w:val="22"/>
          <w:szCs w:val="22"/>
          <w:u w:val="single"/>
        </w:rPr>
        <w:t>.</w:t>
      </w:r>
    </w:p>
    <w:p w:rsidR="00277908" w:rsidRDefault="00277908" w:rsidP="00277908">
      <w:pPr>
        <w:rPr>
          <w:b/>
        </w:rPr>
      </w:pPr>
      <w:r w:rsidRPr="008E6C05">
        <w:rPr>
          <w:rFonts w:asciiTheme="minorHAnsi" w:hAnsiTheme="minorHAnsi"/>
          <w:b/>
          <w:sz w:val="22"/>
          <w:szCs w:val="22"/>
        </w:rPr>
        <w:t xml:space="preserve">Client     </w:t>
      </w:r>
      <w:r>
        <w:rPr>
          <w:b/>
        </w:rPr>
        <w:t xml:space="preserve">                            : </w:t>
      </w:r>
      <w:r w:rsidRPr="008E6C05">
        <w:rPr>
          <w:rFonts w:asciiTheme="minorHAnsi" w:hAnsiTheme="minorHAnsi"/>
          <w:sz w:val="22"/>
          <w:szCs w:val="22"/>
        </w:rPr>
        <w:t>HCSC (Health Care Service</w:t>
      </w:r>
      <w:r w:rsidRPr="008E6C05">
        <w:t xml:space="preserve"> </w:t>
      </w:r>
      <w:r w:rsidRPr="008E6C05">
        <w:rPr>
          <w:rFonts w:asciiTheme="minorHAnsi" w:hAnsiTheme="minorHAnsi"/>
          <w:sz w:val="22"/>
          <w:szCs w:val="22"/>
        </w:rPr>
        <w:t>Corporation)</w:t>
      </w:r>
      <w:r>
        <w:rPr>
          <w:b/>
        </w:rPr>
        <w:t xml:space="preserve">   </w:t>
      </w:r>
    </w:p>
    <w:p w:rsidR="00223B66" w:rsidRPr="00743EB3" w:rsidRDefault="00223B66" w:rsidP="00277908">
      <w:pPr>
        <w:rPr>
          <w:b/>
        </w:rPr>
      </w:pPr>
      <w:r w:rsidRPr="00F72C86">
        <w:rPr>
          <w:rFonts w:asciiTheme="minorHAnsi" w:hAnsiTheme="minorHAnsi"/>
          <w:b/>
          <w:sz w:val="22"/>
          <w:szCs w:val="22"/>
        </w:rPr>
        <w:t>Platform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: Java, Selenium,</w:t>
      </w:r>
      <w:r w:rsidR="005D18DE">
        <w:rPr>
          <w:rFonts w:asciiTheme="minorHAnsi" w:hAnsiTheme="minorHAnsi"/>
          <w:sz w:val="22"/>
          <w:szCs w:val="22"/>
        </w:rPr>
        <w:t xml:space="preserve"> API Automation using Rest Assured Library</w:t>
      </w:r>
    </w:p>
    <w:p w:rsidR="008E6C05" w:rsidRPr="00011523" w:rsidRDefault="00804501" w:rsidP="00E44652">
      <w:pPr>
        <w:pStyle w:val="BodyText"/>
        <w:spacing w:line="276" w:lineRule="auto"/>
        <w:rPr>
          <w:rFonts w:asciiTheme="minorHAnsi" w:hAnsiTheme="minorHAnsi"/>
          <w:b w:val="0"/>
          <w:i w:val="0"/>
          <w:sz w:val="22"/>
          <w:szCs w:val="22"/>
        </w:rPr>
      </w:pPr>
      <w:r w:rsidRPr="00011523">
        <w:rPr>
          <w:rFonts w:asciiTheme="minorHAnsi" w:hAnsiTheme="minorHAnsi"/>
          <w:i w:val="0"/>
          <w:sz w:val="22"/>
          <w:szCs w:val="22"/>
        </w:rPr>
        <w:t>Role</w:t>
      </w:r>
      <w:r w:rsidRPr="00011523">
        <w:rPr>
          <w:rFonts w:asciiTheme="minorHAnsi" w:hAnsiTheme="minorHAnsi"/>
          <w:i w:val="0"/>
          <w:sz w:val="22"/>
          <w:szCs w:val="22"/>
        </w:rPr>
        <w:tab/>
      </w:r>
      <w:r w:rsidRPr="00011523">
        <w:rPr>
          <w:rFonts w:asciiTheme="minorHAnsi" w:hAnsiTheme="minorHAnsi"/>
          <w:i w:val="0"/>
          <w:sz w:val="22"/>
          <w:szCs w:val="22"/>
        </w:rPr>
        <w:tab/>
      </w:r>
      <w:r w:rsidR="00C45736" w:rsidRPr="00011523">
        <w:rPr>
          <w:rFonts w:asciiTheme="minorHAnsi" w:hAnsiTheme="minorHAnsi"/>
          <w:i w:val="0"/>
          <w:sz w:val="22"/>
          <w:szCs w:val="22"/>
        </w:rPr>
        <w:tab/>
        <w:t>:</w:t>
      </w:r>
      <w:r w:rsidR="00571572">
        <w:rPr>
          <w:rFonts w:asciiTheme="minorHAnsi" w:hAnsiTheme="minorHAnsi"/>
          <w:i w:val="0"/>
          <w:sz w:val="22"/>
          <w:szCs w:val="22"/>
        </w:rPr>
        <w:t xml:space="preserve"> </w:t>
      </w:r>
      <w:r w:rsidR="00223B66" w:rsidRPr="00223B66">
        <w:rPr>
          <w:rFonts w:asciiTheme="minorHAnsi" w:hAnsiTheme="minorHAnsi"/>
          <w:b w:val="0"/>
          <w:i w:val="0"/>
          <w:sz w:val="22"/>
          <w:szCs w:val="22"/>
        </w:rPr>
        <w:t>Test Analyst</w:t>
      </w:r>
    </w:p>
    <w:p w:rsidR="004D2896" w:rsidRDefault="0059511B" w:rsidP="00A61FD1">
      <w:pPr>
        <w:suppressAutoHyphens w:val="0"/>
        <w:spacing w:line="276" w:lineRule="auto"/>
        <w:rPr>
          <w:rFonts w:asciiTheme="minorHAnsi" w:hAnsiTheme="minorHAnsi"/>
          <w:sz w:val="22"/>
          <w:szCs w:val="22"/>
        </w:rPr>
      </w:pPr>
      <w:r w:rsidRPr="00011523">
        <w:rPr>
          <w:rFonts w:asciiTheme="minorHAnsi" w:hAnsiTheme="minorHAnsi"/>
          <w:b/>
          <w:sz w:val="22"/>
          <w:szCs w:val="22"/>
        </w:rPr>
        <w:t>Description:</w:t>
      </w:r>
    </w:p>
    <w:p w:rsidR="008E6C05" w:rsidRPr="008E6C05" w:rsidRDefault="00414392" w:rsidP="008E6C05">
      <w:pPr>
        <w:rPr>
          <w:rFonts w:asciiTheme="minorHAnsi" w:hAnsiTheme="minorHAnsi"/>
          <w:sz w:val="22"/>
          <w:szCs w:val="22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HCSC</w:t>
      </w:r>
      <w:r>
        <w:rPr>
          <w:rFonts w:ascii="Arial" w:hAnsi="Arial" w:cs="Arial"/>
          <w:color w:val="222222"/>
          <w:shd w:val="clear" w:color="auto" w:fill="FFFFFF"/>
        </w:rPr>
        <w:t> is the 4th largest health insurer in the US overall and employs more than 22,000 people. It serves nearly 15 million members.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HCSC</w:t>
      </w:r>
      <w:r>
        <w:rPr>
          <w:rFonts w:ascii="Arial" w:hAnsi="Arial" w:cs="Arial"/>
          <w:color w:val="222222"/>
          <w:shd w:val="clear" w:color="auto" w:fill="FFFFFF"/>
        </w:rPr>
        <w:t> offers group life, disability, and dental solutions, as well as a range of other individual solutions. The company also provides various care management and wellness resources.</w:t>
      </w:r>
      <w:r w:rsidRPr="00414392">
        <w:rPr>
          <w:rFonts w:asciiTheme="minorHAnsi" w:hAnsiTheme="minorHAnsi"/>
          <w:sz w:val="22"/>
          <w:szCs w:val="22"/>
        </w:rPr>
        <w:t xml:space="preserve"> </w:t>
      </w:r>
      <w:r w:rsidRPr="008E6C05">
        <w:rPr>
          <w:rFonts w:asciiTheme="minorHAnsi" w:hAnsiTheme="minorHAnsi"/>
          <w:sz w:val="22"/>
          <w:szCs w:val="22"/>
        </w:rPr>
        <w:t>This project deals with different health care enrollments. This project followed Agile Scrum methodology. Both Manual and Automation tasks are</w:t>
      </w:r>
      <w:r w:rsidR="00535562">
        <w:rPr>
          <w:rFonts w:asciiTheme="minorHAnsi" w:hAnsiTheme="minorHAnsi"/>
          <w:sz w:val="22"/>
          <w:szCs w:val="22"/>
        </w:rPr>
        <w:t xml:space="preserve"> </w:t>
      </w:r>
      <w:r w:rsidRPr="008E6C05">
        <w:rPr>
          <w:rFonts w:asciiTheme="minorHAnsi" w:hAnsiTheme="minorHAnsi"/>
          <w:sz w:val="22"/>
          <w:szCs w:val="22"/>
        </w:rPr>
        <w:t xml:space="preserve"> performed in parallel.</w:t>
      </w:r>
    </w:p>
    <w:p w:rsidR="008E6C05" w:rsidRPr="00011523" w:rsidRDefault="008E6C05" w:rsidP="00A61FD1">
      <w:pPr>
        <w:suppressAutoHyphens w:val="0"/>
        <w:spacing w:line="276" w:lineRule="auto"/>
        <w:rPr>
          <w:rFonts w:asciiTheme="minorHAnsi" w:hAnsiTheme="minorHAnsi"/>
          <w:sz w:val="22"/>
          <w:szCs w:val="22"/>
        </w:rPr>
      </w:pPr>
    </w:p>
    <w:p w:rsidR="00347673" w:rsidRDefault="00EE76EF" w:rsidP="00E44652">
      <w:pPr>
        <w:suppressAutoHyphens w:val="0"/>
        <w:spacing w:line="276" w:lineRule="auto"/>
        <w:rPr>
          <w:rFonts w:asciiTheme="minorHAnsi" w:hAnsiTheme="minorHAnsi"/>
          <w:b/>
          <w:sz w:val="22"/>
          <w:szCs w:val="22"/>
          <w:u w:val="single"/>
        </w:rPr>
      </w:pPr>
      <w:r w:rsidRPr="00011523">
        <w:rPr>
          <w:rFonts w:asciiTheme="minorHAnsi" w:hAnsiTheme="minorHAnsi"/>
          <w:b/>
          <w:sz w:val="22"/>
          <w:szCs w:val="22"/>
          <w:u w:val="single"/>
        </w:rPr>
        <w:t>Responsib</w:t>
      </w:r>
      <w:r w:rsidR="00774A40">
        <w:rPr>
          <w:rFonts w:asciiTheme="minorHAnsi" w:hAnsiTheme="minorHAnsi"/>
          <w:b/>
          <w:sz w:val="22"/>
          <w:szCs w:val="22"/>
          <w:u w:val="single"/>
        </w:rPr>
        <w:t>ilities:</w:t>
      </w:r>
      <w:r w:rsidR="002C616A">
        <w:rPr>
          <w:rFonts w:asciiTheme="minorHAnsi" w:hAnsiTheme="minorHAnsi"/>
          <w:b/>
          <w:sz w:val="22"/>
          <w:szCs w:val="22"/>
          <w:u w:val="single"/>
        </w:rPr>
        <w:t xml:space="preserve">   </w:t>
      </w:r>
    </w:p>
    <w:p w:rsidR="006223A3" w:rsidRPr="00F2005C" w:rsidRDefault="006223A3" w:rsidP="00E44652">
      <w:pPr>
        <w:pStyle w:val="ListParagraph"/>
        <w:widowControl w:val="0"/>
        <w:numPr>
          <w:ilvl w:val="0"/>
          <w:numId w:val="39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5F2154">
        <w:rPr>
          <w:rFonts w:asciiTheme="minorHAnsi" w:hAnsiTheme="minorHAnsi"/>
          <w:sz w:val="22"/>
          <w:szCs w:val="22"/>
        </w:rPr>
        <w:t>Understanding the business requirement specifications,</w:t>
      </w:r>
      <w:r>
        <w:rPr>
          <w:rFonts w:asciiTheme="minorHAnsi" w:hAnsiTheme="minorHAnsi"/>
          <w:sz w:val="22"/>
          <w:szCs w:val="22"/>
        </w:rPr>
        <w:t xml:space="preserve"> </w:t>
      </w:r>
      <w:r w:rsidRPr="005F2154">
        <w:rPr>
          <w:rFonts w:asciiTheme="minorHAnsi" w:hAnsiTheme="minorHAnsi"/>
          <w:sz w:val="22"/>
          <w:szCs w:val="22"/>
        </w:rPr>
        <w:t xml:space="preserve">analyzing, reviewing and assessing requirements and </w:t>
      </w:r>
      <w:r w:rsidRPr="005F2154">
        <w:rPr>
          <w:rFonts w:asciiTheme="minorHAnsi" w:hAnsiTheme="minorHAnsi"/>
          <w:sz w:val="22"/>
          <w:szCs w:val="22"/>
        </w:rPr>
        <w:lastRenderedPageBreak/>
        <w:t xml:space="preserve">design specifications. </w:t>
      </w:r>
    </w:p>
    <w:p w:rsidR="00277908" w:rsidRDefault="00277908" w:rsidP="00277908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AE10ED">
        <w:rPr>
          <w:rFonts w:asciiTheme="minorHAnsi" w:hAnsiTheme="minorHAnsi"/>
          <w:sz w:val="22"/>
          <w:szCs w:val="22"/>
        </w:rPr>
        <w:t xml:space="preserve">Developed automated test scripts for Regression testing </w:t>
      </w:r>
      <w:r>
        <w:rPr>
          <w:rFonts w:asciiTheme="minorHAnsi" w:hAnsiTheme="minorHAnsi"/>
          <w:sz w:val="22"/>
          <w:szCs w:val="22"/>
        </w:rPr>
        <w:t>using Selenium Web</w:t>
      </w:r>
      <w:r w:rsidR="00D61A0A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Driver</w:t>
      </w:r>
      <w:r w:rsidR="00774A40">
        <w:rPr>
          <w:rFonts w:asciiTheme="minorHAnsi" w:hAnsiTheme="minorHAnsi"/>
          <w:sz w:val="22"/>
          <w:szCs w:val="22"/>
        </w:rPr>
        <w:t xml:space="preserve"> with keyword driven framework</w:t>
      </w:r>
      <w:r>
        <w:rPr>
          <w:rFonts w:asciiTheme="minorHAnsi" w:hAnsiTheme="minorHAnsi"/>
          <w:sz w:val="22"/>
          <w:szCs w:val="22"/>
        </w:rPr>
        <w:t>.</w:t>
      </w:r>
    </w:p>
    <w:p w:rsidR="00277908" w:rsidRDefault="00277908" w:rsidP="00277908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011523">
        <w:rPr>
          <w:rFonts w:asciiTheme="minorHAnsi" w:hAnsiTheme="minorHAnsi"/>
          <w:sz w:val="22"/>
          <w:szCs w:val="22"/>
        </w:rPr>
        <w:t>Automating Test Cases for Staging and Production (Test Scripts) using Selenium Web driver for Daily Regression Run.</w:t>
      </w:r>
    </w:p>
    <w:p w:rsidR="008D35D6" w:rsidRPr="00011523" w:rsidRDefault="008D35D6" w:rsidP="00277908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Performed Sanity testing on daily </w:t>
      </w:r>
      <w:r w:rsidR="002414B5">
        <w:rPr>
          <w:rFonts w:asciiTheme="minorHAnsi" w:hAnsiTheme="minorHAnsi"/>
          <w:sz w:val="22"/>
          <w:szCs w:val="22"/>
        </w:rPr>
        <w:t>basi</w:t>
      </w:r>
      <w:r>
        <w:rPr>
          <w:rFonts w:asciiTheme="minorHAnsi" w:hAnsiTheme="minorHAnsi"/>
          <w:sz w:val="22"/>
          <w:szCs w:val="22"/>
        </w:rPr>
        <w:t>s and Regression testing for every two sprints.</w:t>
      </w:r>
    </w:p>
    <w:p w:rsidR="008003A0" w:rsidRDefault="008003A0" w:rsidP="009E3F0F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011523">
        <w:rPr>
          <w:rFonts w:asciiTheme="minorHAnsi" w:hAnsiTheme="minorHAnsi"/>
          <w:sz w:val="22"/>
          <w:szCs w:val="22"/>
        </w:rPr>
        <w:t>Communicates with Business A</w:t>
      </w:r>
      <w:r w:rsidR="004F4FBB" w:rsidRPr="00011523">
        <w:rPr>
          <w:rFonts w:asciiTheme="minorHAnsi" w:hAnsiTheme="minorHAnsi"/>
          <w:sz w:val="22"/>
          <w:szCs w:val="22"/>
        </w:rPr>
        <w:t xml:space="preserve">nalyst/Onsite Team </w:t>
      </w:r>
      <w:r w:rsidRPr="00011523">
        <w:rPr>
          <w:rFonts w:asciiTheme="minorHAnsi" w:hAnsiTheme="minorHAnsi"/>
          <w:sz w:val="22"/>
          <w:szCs w:val="22"/>
        </w:rPr>
        <w:t>on any issue clarification.</w:t>
      </w:r>
    </w:p>
    <w:p w:rsidR="003E3BDC" w:rsidRPr="003E3BDC" w:rsidRDefault="003E3BDC" w:rsidP="003E3BDC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F72C86">
        <w:rPr>
          <w:rFonts w:asciiTheme="minorHAnsi" w:hAnsiTheme="minorHAnsi"/>
          <w:sz w:val="22"/>
          <w:szCs w:val="22"/>
        </w:rPr>
        <w:t>Conduct tests, document and analyze test results and present findings to development teams.</w:t>
      </w:r>
    </w:p>
    <w:p w:rsidR="00013C64" w:rsidRDefault="00013C64" w:rsidP="00013C64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011523">
        <w:rPr>
          <w:rFonts w:asciiTheme="minorHAnsi" w:hAnsiTheme="minorHAnsi"/>
          <w:sz w:val="22"/>
          <w:szCs w:val="22"/>
        </w:rPr>
        <w:t>Executing the Test Cases</w:t>
      </w:r>
      <w:r>
        <w:rPr>
          <w:rFonts w:asciiTheme="minorHAnsi" w:hAnsiTheme="minorHAnsi"/>
          <w:sz w:val="22"/>
          <w:szCs w:val="22"/>
        </w:rPr>
        <w:t xml:space="preserve"> on Desktop and Mobile using Perfecto Cloud Platform.</w:t>
      </w:r>
    </w:p>
    <w:p w:rsidR="001C60B4" w:rsidRDefault="00013C64" w:rsidP="00757695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Involved in testing Activities I.e. System/integration/Functional/Regression/Retest and Mobile Testing.</w:t>
      </w:r>
    </w:p>
    <w:p w:rsidR="00757695" w:rsidRPr="00757695" w:rsidRDefault="00757695" w:rsidP="00757695">
      <w:pPr>
        <w:pStyle w:val="ListParagraph"/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left="1080" w:right="-99"/>
        <w:jc w:val="both"/>
        <w:rPr>
          <w:rFonts w:asciiTheme="minorHAnsi" w:hAnsiTheme="minorHAnsi"/>
          <w:sz w:val="22"/>
          <w:szCs w:val="22"/>
        </w:rPr>
      </w:pPr>
    </w:p>
    <w:p w:rsidR="001531C8" w:rsidRPr="00F72C86" w:rsidRDefault="001531C8" w:rsidP="001531C8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b/>
          <w:sz w:val="22"/>
          <w:szCs w:val="22"/>
        </w:rPr>
      </w:pPr>
      <w:r w:rsidRPr="00F72C86">
        <w:rPr>
          <w:rFonts w:asciiTheme="minorHAnsi" w:hAnsiTheme="minorHAnsi"/>
          <w:b/>
          <w:sz w:val="22"/>
          <w:szCs w:val="22"/>
        </w:rPr>
        <w:t>Company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F72C86">
        <w:rPr>
          <w:rFonts w:asciiTheme="minorHAnsi" w:hAnsiTheme="minorHAnsi"/>
          <w:b/>
          <w:sz w:val="22"/>
          <w:szCs w:val="22"/>
        </w:rPr>
        <w:t>: HCL Technologies</w:t>
      </w:r>
    </w:p>
    <w:p w:rsidR="00804501" w:rsidRPr="00011523" w:rsidRDefault="00804501" w:rsidP="00E44652">
      <w:pPr>
        <w:suppressAutoHyphens w:val="0"/>
        <w:spacing w:line="276" w:lineRule="auto"/>
        <w:rPr>
          <w:rFonts w:asciiTheme="minorHAnsi" w:hAnsiTheme="minorHAnsi"/>
          <w:sz w:val="22"/>
          <w:szCs w:val="22"/>
        </w:rPr>
      </w:pPr>
      <w:r w:rsidRPr="00011523">
        <w:rPr>
          <w:rFonts w:asciiTheme="minorHAnsi" w:hAnsiTheme="minorHAnsi"/>
          <w:b/>
          <w:sz w:val="22"/>
          <w:szCs w:val="22"/>
        </w:rPr>
        <w:t>Project 2</w:t>
      </w:r>
      <w:r w:rsidR="00CD7FFD" w:rsidRPr="00011523">
        <w:rPr>
          <w:rFonts w:asciiTheme="minorHAnsi" w:hAnsiTheme="minorHAnsi"/>
          <w:b/>
          <w:sz w:val="22"/>
          <w:szCs w:val="22"/>
        </w:rPr>
        <w:tab/>
      </w:r>
      <w:r w:rsidR="00CD7FFD" w:rsidRPr="00011523">
        <w:rPr>
          <w:rFonts w:asciiTheme="minorHAnsi" w:hAnsiTheme="minorHAnsi"/>
          <w:b/>
          <w:sz w:val="22"/>
          <w:szCs w:val="22"/>
        </w:rPr>
        <w:tab/>
        <w:t>:</w:t>
      </w:r>
      <w:r w:rsidR="00CD7FFD" w:rsidRPr="00011523">
        <w:rPr>
          <w:rFonts w:asciiTheme="minorHAnsi" w:hAnsiTheme="minorHAnsi"/>
          <w:sz w:val="22"/>
          <w:szCs w:val="22"/>
        </w:rPr>
        <w:t xml:space="preserve"> </w:t>
      </w:r>
      <w:r w:rsidR="00926DB5" w:rsidRPr="00011523">
        <w:rPr>
          <w:rFonts w:asciiTheme="minorHAnsi" w:hAnsiTheme="minorHAnsi"/>
          <w:sz w:val="22"/>
          <w:szCs w:val="22"/>
        </w:rPr>
        <w:t>USAA</w:t>
      </w:r>
      <w:r w:rsidRPr="00011523">
        <w:rPr>
          <w:rFonts w:asciiTheme="minorHAnsi" w:hAnsiTheme="minorHAnsi"/>
          <w:sz w:val="22"/>
          <w:szCs w:val="22"/>
        </w:rPr>
        <w:t>.</w:t>
      </w:r>
    </w:p>
    <w:p w:rsidR="00804501" w:rsidRPr="00011523" w:rsidRDefault="00CD7FFD" w:rsidP="00E44652">
      <w:pPr>
        <w:suppressAutoHyphens w:val="0"/>
        <w:spacing w:line="276" w:lineRule="auto"/>
        <w:rPr>
          <w:rFonts w:asciiTheme="minorHAnsi" w:hAnsiTheme="minorHAnsi"/>
          <w:b/>
          <w:sz w:val="22"/>
          <w:szCs w:val="22"/>
        </w:rPr>
      </w:pPr>
      <w:r w:rsidRPr="00011523">
        <w:rPr>
          <w:rFonts w:asciiTheme="minorHAnsi" w:hAnsiTheme="minorHAnsi"/>
          <w:b/>
          <w:sz w:val="22"/>
          <w:szCs w:val="22"/>
        </w:rPr>
        <w:t>Domain</w:t>
      </w:r>
      <w:r w:rsidRPr="00011523">
        <w:rPr>
          <w:rFonts w:asciiTheme="minorHAnsi" w:hAnsiTheme="minorHAnsi"/>
          <w:b/>
          <w:sz w:val="22"/>
          <w:szCs w:val="22"/>
        </w:rPr>
        <w:tab/>
      </w:r>
      <w:r w:rsidRPr="00011523">
        <w:rPr>
          <w:rFonts w:asciiTheme="minorHAnsi" w:hAnsiTheme="minorHAnsi"/>
          <w:b/>
          <w:sz w:val="22"/>
          <w:szCs w:val="22"/>
        </w:rPr>
        <w:tab/>
      </w:r>
      <w:r w:rsidRPr="00011523">
        <w:rPr>
          <w:rFonts w:asciiTheme="minorHAnsi" w:hAnsiTheme="minorHAnsi"/>
          <w:b/>
          <w:sz w:val="22"/>
          <w:szCs w:val="22"/>
        </w:rPr>
        <w:tab/>
        <w:t>:</w:t>
      </w:r>
      <w:r w:rsidRPr="00011523">
        <w:rPr>
          <w:rFonts w:asciiTheme="minorHAnsi" w:hAnsiTheme="minorHAnsi"/>
          <w:sz w:val="22"/>
          <w:szCs w:val="22"/>
        </w:rPr>
        <w:t xml:space="preserve"> </w:t>
      </w:r>
      <w:r w:rsidR="00485164">
        <w:rPr>
          <w:rFonts w:asciiTheme="minorHAnsi" w:hAnsiTheme="minorHAnsi"/>
          <w:sz w:val="22"/>
          <w:szCs w:val="22"/>
        </w:rPr>
        <w:t>Investment</w:t>
      </w:r>
      <w:r w:rsidR="00926DB5" w:rsidRPr="00011523">
        <w:rPr>
          <w:rFonts w:asciiTheme="minorHAnsi" w:hAnsiTheme="minorHAnsi"/>
          <w:sz w:val="22"/>
          <w:szCs w:val="22"/>
        </w:rPr>
        <w:t xml:space="preserve"> Domain</w:t>
      </w:r>
    </w:p>
    <w:p w:rsidR="007D3A2B" w:rsidRPr="000B0A6E" w:rsidRDefault="00CD7FFD" w:rsidP="00E44652">
      <w:pPr>
        <w:suppressAutoHyphens w:val="0"/>
        <w:spacing w:line="276" w:lineRule="auto"/>
        <w:rPr>
          <w:rFonts w:asciiTheme="minorHAnsi" w:hAnsiTheme="minorHAnsi"/>
          <w:b/>
          <w:sz w:val="22"/>
          <w:szCs w:val="22"/>
        </w:rPr>
      </w:pPr>
      <w:r w:rsidRPr="00011523">
        <w:rPr>
          <w:rFonts w:asciiTheme="minorHAnsi" w:hAnsiTheme="minorHAnsi"/>
          <w:b/>
          <w:sz w:val="22"/>
          <w:szCs w:val="22"/>
        </w:rPr>
        <w:t>Client</w:t>
      </w:r>
      <w:r w:rsidRPr="00011523">
        <w:rPr>
          <w:rFonts w:asciiTheme="minorHAnsi" w:hAnsiTheme="minorHAnsi"/>
          <w:b/>
          <w:sz w:val="22"/>
          <w:szCs w:val="22"/>
        </w:rPr>
        <w:tab/>
      </w:r>
      <w:r w:rsidRPr="00011523">
        <w:rPr>
          <w:rFonts w:asciiTheme="minorHAnsi" w:hAnsiTheme="minorHAnsi"/>
          <w:b/>
          <w:sz w:val="22"/>
          <w:szCs w:val="22"/>
        </w:rPr>
        <w:tab/>
      </w:r>
      <w:r w:rsidRPr="00011523">
        <w:rPr>
          <w:rFonts w:asciiTheme="minorHAnsi" w:hAnsiTheme="minorHAnsi"/>
          <w:b/>
          <w:sz w:val="22"/>
          <w:szCs w:val="22"/>
        </w:rPr>
        <w:tab/>
        <w:t>:</w:t>
      </w:r>
      <w:r w:rsidRPr="00011523">
        <w:rPr>
          <w:rFonts w:asciiTheme="minorHAnsi" w:hAnsiTheme="minorHAnsi"/>
          <w:sz w:val="22"/>
          <w:szCs w:val="22"/>
        </w:rPr>
        <w:t xml:space="preserve"> </w:t>
      </w:r>
      <w:r w:rsidR="001531C8">
        <w:rPr>
          <w:rFonts w:asciiTheme="minorHAnsi" w:hAnsiTheme="minorHAnsi"/>
          <w:sz w:val="22"/>
          <w:szCs w:val="22"/>
        </w:rPr>
        <w:t>USAA</w:t>
      </w:r>
    </w:p>
    <w:p w:rsidR="00665DF0" w:rsidRPr="00834CBE" w:rsidRDefault="00834CBE" w:rsidP="00BE4DFB">
      <w:pPr>
        <w:suppressAutoHyphens w:val="0"/>
        <w:spacing w:line="276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Platform</w:t>
      </w:r>
      <w:r w:rsidR="00CD7FFD" w:rsidRPr="00011523">
        <w:rPr>
          <w:rFonts w:asciiTheme="minorHAnsi" w:hAnsiTheme="minorHAnsi"/>
          <w:b/>
          <w:sz w:val="22"/>
          <w:szCs w:val="22"/>
        </w:rPr>
        <w:tab/>
      </w:r>
      <w:r w:rsidR="00CD7FFD" w:rsidRPr="00011523">
        <w:rPr>
          <w:rFonts w:asciiTheme="minorHAnsi" w:hAnsiTheme="minorHAnsi"/>
          <w:b/>
          <w:sz w:val="22"/>
          <w:szCs w:val="22"/>
        </w:rPr>
        <w:tab/>
      </w:r>
      <w:r w:rsidR="002F2347" w:rsidRPr="00011523">
        <w:rPr>
          <w:rFonts w:asciiTheme="minorHAnsi" w:hAnsiTheme="minorHAnsi"/>
          <w:b/>
          <w:sz w:val="22"/>
          <w:szCs w:val="22"/>
        </w:rPr>
        <w:t>:</w:t>
      </w:r>
      <w:r w:rsidR="002F2347" w:rsidRPr="00834CBE">
        <w:rPr>
          <w:rFonts w:asciiTheme="minorHAnsi" w:hAnsiTheme="minorHAnsi"/>
          <w:b/>
          <w:sz w:val="22"/>
          <w:szCs w:val="22"/>
        </w:rPr>
        <w:t xml:space="preserve"> </w:t>
      </w:r>
      <w:r w:rsidR="00665DF0" w:rsidRPr="00834CBE">
        <w:rPr>
          <w:rFonts w:asciiTheme="minorHAnsi" w:hAnsiTheme="minorHAnsi"/>
          <w:sz w:val="22"/>
          <w:szCs w:val="22"/>
        </w:rPr>
        <w:t>Java, Sele</w:t>
      </w:r>
      <w:r w:rsidR="002C58BB">
        <w:rPr>
          <w:rFonts w:asciiTheme="minorHAnsi" w:hAnsiTheme="minorHAnsi"/>
          <w:sz w:val="22"/>
          <w:szCs w:val="22"/>
        </w:rPr>
        <w:t>nium, Mobile Platform-Perfecto</w:t>
      </w:r>
    </w:p>
    <w:p w:rsidR="00834CBE" w:rsidRPr="00834CBE" w:rsidRDefault="00834CBE" w:rsidP="00BE4DFB">
      <w:pPr>
        <w:suppressAutoHyphens w:val="0"/>
        <w:spacing w:line="276" w:lineRule="auto"/>
        <w:rPr>
          <w:rFonts w:asciiTheme="minorHAnsi" w:hAnsiTheme="minorHAnsi"/>
          <w:b/>
          <w:sz w:val="22"/>
          <w:szCs w:val="22"/>
        </w:rPr>
      </w:pPr>
      <w:r w:rsidRPr="00834CBE">
        <w:rPr>
          <w:rFonts w:asciiTheme="minorHAnsi" w:hAnsiTheme="minorHAnsi"/>
          <w:b/>
          <w:sz w:val="22"/>
          <w:szCs w:val="22"/>
        </w:rPr>
        <w:t>Role</w:t>
      </w:r>
      <w:r>
        <w:rPr>
          <w:rFonts w:asciiTheme="minorHAnsi" w:hAnsiTheme="minorHAnsi"/>
          <w:b/>
          <w:sz w:val="22"/>
          <w:szCs w:val="22"/>
        </w:rPr>
        <w:t xml:space="preserve">                                   : </w:t>
      </w:r>
      <w:r w:rsidRPr="00834CBE">
        <w:rPr>
          <w:rFonts w:asciiTheme="minorHAnsi" w:hAnsiTheme="minorHAnsi"/>
          <w:sz w:val="22"/>
          <w:szCs w:val="22"/>
        </w:rPr>
        <w:t>Software Engineer</w:t>
      </w:r>
      <w:r w:rsidR="00905732">
        <w:rPr>
          <w:rFonts w:asciiTheme="minorHAnsi" w:hAnsiTheme="minorHAnsi"/>
          <w:sz w:val="22"/>
          <w:szCs w:val="22"/>
        </w:rPr>
        <w:t>-QA</w:t>
      </w:r>
    </w:p>
    <w:p w:rsidR="00804501" w:rsidRPr="00CF769E" w:rsidRDefault="002F2347" w:rsidP="00BE4DFB">
      <w:pPr>
        <w:suppressAutoHyphens w:val="0"/>
        <w:spacing w:line="276" w:lineRule="auto"/>
        <w:rPr>
          <w:rFonts w:asciiTheme="minorHAnsi" w:hAnsiTheme="minorHAnsi"/>
          <w:sz w:val="22"/>
          <w:szCs w:val="22"/>
        </w:rPr>
      </w:pPr>
      <w:r w:rsidRPr="00011523">
        <w:rPr>
          <w:rFonts w:asciiTheme="minorHAnsi" w:hAnsiTheme="minorHAnsi"/>
          <w:b/>
          <w:sz w:val="22"/>
          <w:szCs w:val="22"/>
        </w:rPr>
        <w:t>Description</w:t>
      </w:r>
      <w:r w:rsidRPr="00011523">
        <w:rPr>
          <w:rFonts w:asciiTheme="minorHAnsi" w:hAnsiTheme="minorHAnsi"/>
          <w:b/>
          <w:sz w:val="22"/>
          <w:szCs w:val="22"/>
        </w:rPr>
        <w:tab/>
      </w:r>
      <w:r w:rsidRPr="00011523">
        <w:rPr>
          <w:rFonts w:asciiTheme="minorHAnsi" w:hAnsiTheme="minorHAnsi"/>
          <w:b/>
          <w:sz w:val="22"/>
          <w:szCs w:val="22"/>
        </w:rPr>
        <w:tab/>
      </w:r>
      <w:r w:rsidRPr="00011523">
        <w:rPr>
          <w:rFonts w:asciiTheme="minorHAnsi" w:hAnsiTheme="minorHAnsi"/>
          <w:sz w:val="22"/>
          <w:szCs w:val="22"/>
        </w:rPr>
        <w:t xml:space="preserve">: </w:t>
      </w:r>
      <w:r w:rsidR="003E2F8F" w:rsidRPr="0005788C">
        <w:rPr>
          <w:rFonts w:asciiTheme="minorHAnsi" w:hAnsiTheme="minorHAnsi"/>
          <w:sz w:val="22"/>
          <w:szCs w:val="22"/>
        </w:rPr>
        <w:t>USAA is a diversified insurance and financial services company patronized primarily by U.S. military perso</w:t>
      </w:r>
      <w:r w:rsidR="003E2F8F">
        <w:rPr>
          <w:rFonts w:asciiTheme="minorHAnsi" w:hAnsiTheme="minorHAnsi"/>
          <w:sz w:val="22"/>
          <w:szCs w:val="22"/>
        </w:rPr>
        <w:t>nnel and their dependents. It</w:t>
      </w:r>
      <w:r w:rsidR="003E2F8F" w:rsidRPr="0005788C">
        <w:rPr>
          <w:rFonts w:asciiTheme="minorHAnsi" w:hAnsiTheme="minorHAnsi"/>
          <w:sz w:val="22"/>
          <w:szCs w:val="22"/>
        </w:rPr>
        <w:t xml:space="preserve"> considered the first "one-stop" retail financial services company in the United States</w:t>
      </w:r>
      <w:r w:rsidR="003E2F8F">
        <w:rPr>
          <w:rFonts w:asciiTheme="minorHAnsi" w:hAnsiTheme="minorHAnsi"/>
          <w:sz w:val="22"/>
          <w:szCs w:val="22"/>
        </w:rPr>
        <w:t>.</w:t>
      </w:r>
      <w:r w:rsidR="003E2F8F" w:rsidRPr="0005788C">
        <w:rPr>
          <w:rFonts w:asciiTheme="minorHAnsi" w:hAnsiTheme="minorHAnsi"/>
          <w:sz w:val="22"/>
          <w:szCs w:val="22"/>
        </w:rPr>
        <w:t xml:space="preserve"> It provides Lines of business in Property, casualty, and life insurance, Banking, Investing and financial </w:t>
      </w:r>
      <w:r w:rsidR="003E2F8F">
        <w:rPr>
          <w:rFonts w:asciiTheme="minorHAnsi" w:hAnsiTheme="minorHAnsi"/>
          <w:sz w:val="22"/>
          <w:szCs w:val="22"/>
        </w:rPr>
        <w:t>planning.</w:t>
      </w:r>
      <w:r w:rsidR="003E2F8F" w:rsidRPr="0005788C">
        <w:rPr>
          <w:rFonts w:asciiTheme="minorHAnsi" w:hAnsiTheme="minorHAnsi"/>
          <w:sz w:val="22"/>
          <w:szCs w:val="22"/>
        </w:rPr>
        <w:t xml:space="preserve"> It provides Major Medical, Medicare, Dental and Vision products in Health Insurance Area</w:t>
      </w:r>
      <w:r w:rsidR="003E2F8F">
        <w:rPr>
          <w:rFonts w:asciiTheme="minorHAnsi" w:hAnsiTheme="minorHAnsi"/>
          <w:sz w:val="22"/>
          <w:szCs w:val="22"/>
        </w:rPr>
        <w:t>.</w:t>
      </w:r>
    </w:p>
    <w:p w:rsidR="00637546" w:rsidRPr="00011523" w:rsidRDefault="00637546" w:rsidP="00E44652">
      <w:pPr>
        <w:spacing w:after="14" w:line="276" w:lineRule="auto"/>
        <w:rPr>
          <w:rFonts w:asciiTheme="minorHAnsi" w:hAnsiTheme="minorHAnsi"/>
          <w:b/>
          <w:sz w:val="22"/>
          <w:szCs w:val="22"/>
        </w:rPr>
      </w:pPr>
    </w:p>
    <w:p w:rsidR="00081BA4" w:rsidRPr="00726853" w:rsidRDefault="006E7205" w:rsidP="00726853">
      <w:pPr>
        <w:spacing w:after="14" w:line="276" w:lineRule="auto"/>
        <w:rPr>
          <w:rFonts w:asciiTheme="minorHAnsi" w:hAnsiTheme="minorHAnsi"/>
          <w:b/>
          <w:sz w:val="22"/>
          <w:szCs w:val="22"/>
          <w:u w:val="single"/>
        </w:rPr>
      </w:pPr>
      <w:r w:rsidRPr="00011523">
        <w:rPr>
          <w:rFonts w:asciiTheme="minorHAnsi" w:hAnsiTheme="minorHAnsi"/>
          <w:b/>
          <w:sz w:val="22"/>
          <w:szCs w:val="22"/>
          <w:u w:val="single"/>
        </w:rPr>
        <w:t>Responsibilities:</w:t>
      </w:r>
    </w:p>
    <w:p w:rsidR="00726853" w:rsidRPr="009F4E8B" w:rsidRDefault="009F4E8B" w:rsidP="009F4E8B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5F2154">
        <w:rPr>
          <w:rFonts w:asciiTheme="minorHAnsi" w:hAnsiTheme="minorHAnsi"/>
          <w:sz w:val="22"/>
          <w:szCs w:val="22"/>
        </w:rPr>
        <w:t>Understanding the business requirement specifications,</w:t>
      </w:r>
      <w:r>
        <w:rPr>
          <w:rFonts w:asciiTheme="minorHAnsi" w:hAnsiTheme="minorHAnsi"/>
          <w:sz w:val="22"/>
          <w:szCs w:val="22"/>
        </w:rPr>
        <w:t xml:space="preserve"> </w:t>
      </w:r>
      <w:r w:rsidRPr="005F2154">
        <w:rPr>
          <w:rFonts w:asciiTheme="minorHAnsi" w:hAnsiTheme="minorHAnsi"/>
          <w:sz w:val="22"/>
          <w:szCs w:val="22"/>
        </w:rPr>
        <w:t xml:space="preserve">analyzing, reviewing and assessing requirements and design specifications. </w:t>
      </w:r>
    </w:p>
    <w:p w:rsidR="00726853" w:rsidRDefault="00726853" w:rsidP="00726853">
      <w:pPr>
        <w:numPr>
          <w:ilvl w:val="0"/>
          <w:numId w:val="32"/>
        </w:numPr>
        <w:suppressAutoHyphens w:val="0"/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Used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Burp Professional</w:t>
      </w:r>
      <w:r>
        <w:rPr>
          <w:rFonts w:ascii="Calibri" w:hAnsi="Calibri" w:cs="Calibri"/>
          <w:bCs/>
          <w:color w:val="000000"/>
          <w:sz w:val="22"/>
          <w:szCs w:val="22"/>
        </w:rPr>
        <w:t xml:space="preserve"> tool for scanning the application and eliminated false positives</w:t>
      </w:r>
      <w:r w:rsidR="009E0032">
        <w:rPr>
          <w:rFonts w:ascii="Calibri" w:hAnsi="Calibri" w:cs="Calibri"/>
          <w:bCs/>
          <w:color w:val="000000"/>
          <w:sz w:val="22"/>
          <w:szCs w:val="22"/>
        </w:rPr>
        <w:t>.</w:t>
      </w:r>
    </w:p>
    <w:p w:rsidR="009E0032" w:rsidRPr="0005788C" w:rsidRDefault="009E0032" w:rsidP="009E0032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Good </w:t>
      </w:r>
      <w:r w:rsidRPr="0005788C">
        <w:rPr>
          <w:rFonts w:asciiTheme="minorHAnsi" w:hAnsiTheme="minorHAnsi"/>
          <w:sz w:val="22"/>
          <w:szCs w:val="22"/>
        </w:rPr>
        <w:t xml:space="preserve">Knowledge in Java Programming to </w:t>
      </w:r>
      <w:r>
        <w:rPr>
          <w:rFonts w:asciiTheme="minorHAnsi" w:hAnsiTheme="minorHAnsi"/>
          <w:sz w:val="22"/>
          <w:szCs w:val="22"/>
        </w:rPr>
        <w:t>implement advanced topics in S</w:t>
      </w:r>
      <w:r w:rsidRPr="0005788C">
        <w:rPr>
          <w:rFonts w:asciiTheme="minorHAnsi" w:hAnsiTheme="minorHAnsi"/>
          <w:sz w:val="22"/>
          <w:szCs w:val="22"/>
        </w:rPr>
        <w:t>elenium Automation</w:t>
      </w:r>
      <w:r>
        <w:rPr>
          <w:rFonts w:asciiTheme="minorHAnsi" w:hAnsiTheme="minorHAnsi"/>
          <w:sz w:val="22"/>
          <w:szCs w:val="22"/>
        </w:rPr>
        <w:t>.</w:t>
      </w:r>
    </w:p>
    <w:p w:rsidR="009E0032" w:rsidRPr="0005788C" w:rsidRDefault="009E0032" w:rsidP="009E0032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05788C">
        <w:rPr>
          <w:rFonts w:asciiTheme="minorHAnsi" w:hAnsiTheme="minorHAnsi"/>
          <w:sz w:val="22"/>
          <w:szCs w:val="22"/>
        </w:rPr>
        <w:t>Automating Test Cases for Staging and Production (Test Scripts) using Selenium Web driver for Daily Regression Run</w:t>
      </w:r>
    </w:p>
    <w:p w:rsidR="009E0032" w:rsidRPr="009E0032" w:rsidRDefault="009E0032" w:rsidP="009E0032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05788C">
        <w:rPr>
          <w:rFonts w:asciiTheme="minorHAnsi" w:hAnsiTheme="minorHAnsi"/>
          <w:sz w:val="22"/>
          <w:szCs w:val="22"/>
        </w:rPr>
        <w:t>Enhancing Test cases using Java programming, Debugging Test Cases and Fixing errors</w:t>
      </w:r>
      <w:r>
        <w:rPr>
          <w:rFonts w:asciiTheme="minorHAnsi" w:hAnsiTheme="minorHAnsi"/>
          <w:sz w:val="22"/>
          <w:szCs w:val="22"/>
        </w:rPr>
        <w:t>.</w:t>
      </w:r>
    </w:p>
    <w:p w:rsidR="00A073E1" w:rsidRPr="00A073E1" w:rsidRDefault="00A073E1" w:rsidP="00A073E1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5F2154">
        <w:rPr>
          <w:rFonts w:asciiTheme="minorHAnsi" w:hAnsiTheme="minorHAnsi"/>
          <w:sz w:val="22"/>
          <w:szCs w:val="22"/>
        </w:rPr>
        <w:t>Understanding the business requirement specifications,</w:t>
      </w:r>
      <w:r>
        <w:rPr>
          <w:rFonts w:asciiTheme="minorHAnsi" w:hAnsiTheme="minorHAnsi"/>
          <w:sz w:val="22"/>
          <w:szCs w:val="22"/>
        </w:rPr>
        <w:t xml:space="preserve"> </w:t>
      </w:r>
      <w:r w:rsidRPr="005F2154">
        <w:rPr>
          <w:rFonts w:asciiTheme="minorHAnsi" w:hAnsiTheme="minorHAnsi"/>
          <w:sz w:val="22"/>
          <w:szCs w:val="22"/>
        </w:rPr>
        <w:t xml:space="preserve">analyzing, reviewing and assessing requirements and design specifications. </w:t>
      </w:r>
    </w:p>
    <w:p w:rsidR="00726853" w:rsidRDefault="00726853" w:rsidP="00726853">
      <w:pPr>
        <w:numPr>
          <w:ilvl w:val="0"/>
          <w:numId w:val="32"/>
        </w:numPr>
        <w:suppressAutoHyphens w:val="0"/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Provide daily status update to onsite counterpart on the project progress</w:t>
      </w:r>
    </w:p>
    <w:p w:rsidR="00B34D28" w:rsidRDefault="00B34D28" w:rsidP="00B34D28">
      <w:pPr>
        <w:pStyle w:val="ListParagraph"/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sz w:val="22"/>
          <w:szCs w:val="22"/>
        </w:rPr>
      </w:pPr>
      <w:r w:rsidRPr="00011523">
        <w:rPr>
          <w:rFonts w:asciiTheme="minorHAnsi" w:hAnsiTheme="minorHAnsi"/>
          <w:sz w:val="22"/>
          <w:szCs w:val="22"/>
        </w:rPr>
        <w:t>Executing the Test Cases</w:t>
      </w:r>
      <w:r>
        <w:rPr>
          <w:rFonts w:asciiTheme="minorHAnsi" w:hAnsiTheme="minorHAnsi"/>
          <w:sz w:val="22"/>
          <w:szCs w:val="22"/>
        </w:rPr>
        <w:t xml:space="preserve"> on Desktop and Mobile using Perfecto Cloud Platform.</w:t>
      </w:r>
    </w:p>
    <w:p w:rsidR="00010C2D" w:rsidRDefault="00010C2D" w:rsidP="00010C2D">
      <w:pPr>
        <w:pStyle w:val="ListParagraph"/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left="1080" w:right="-99"/>
        <w:jc w:val="both"/>
        <w:rPr>
          <w:rFonts w:asciiTheme="minorHAnsi" w:hAnsiTheme="minorHAnsi"/>
          <w:sz w:val="22"/>
          <w:szCs w:val="22"/>
        </w:rPr>
      </w:pPr>
    </w:p>
    <w:p w:rsidR="00010C2D" w:rsidRPr="003A515C" w:rsidRDefault="00010C2D" w:rsidP="00010C2D">
      <w:pPr>
        <w:spacing w:after="14" w:line="276" w:lineRule="auto"/>
        <w:rPr>
          <w:rFonts w:asciiTheme="minorHAnsi" w:hAnsiTheme="minorHAnsi"/>
          <w:b/>
          <w:sz w:val="22"/>
          <w:szCs w:val="22"/>
        </w:rPr>
      </w:pPr>
      <w:r w:rsidRPr="003A515C">
        <w:rPr>
          <w:rFonts w:asciiTheme="minorHAnsi" w:hAnsiTheme="minorHAnsi"/>
          <w:b/>
          <w:sz w:val="22"/>
          <w:szCs w:val="22"/>
        </w:rPr>
        <w:t>Achievements:</w:t>
      </w:r>
      <w:r>
        <w:rPr>
          <w:rFonts w:asciiTheme="minorHAnsi" w:hAnsiTheme="minorHAnsi"/>
          <w:b/>
          <w:sz w:val="22"/>
          <w:szCs w:val="22"/>
        </w:rPr>
        <w:t>-</w:t>
      </w:r>
    </w:p>
    <w:p w:rsidR="00010C2D" w:rsidRDefault="00010C2D" w:rsidP="00010C2D">
      <w:pPr>
        <w:pStyle w:val="ListParagraph"/>
        <w:numPr>
          <w:ilvl w:val="0"/>
          <w:numId w:val="40"/>
        </w:numPr>
        <w:spacing w:after="14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Earned Live-Wire award for excellence in Automation activities.</w:t>
      </w:r>
    </w:p>
    <w:p w:rsidR="00010C2D" w:rsidRDefault="00010C2D" w:rsidP="00010C2D">
      <w:pPr>
        <w:pStyle w:val="ListParagraph"/>
        <w:numPr>
          <w:ilvl w:val="0"/>
          <w:numId w:val="40"/>
        </w:numPr>
        <w:spacing w:after="14" w:line="276" w:lineRule="auto"/>
        <w:rPr>
          <w:rFonts w:asciiTheme="minorHAnsi" w:hAnsiTheme="minorHAnsi"/>
          <w:sz w:val="22"/>
          <w:szCs w:val="22"/>
        </w:rPr>
      </w:pPr>
      <w:r w:rsidRPr="00452674">
        <w:rPr>
          <w:rFonts w:asciiTheme="minorHAnsi" w:hAnsiTheme="minorHAnsi"/>
          <w:sz w:val="22"/>
          <w:szCs w:val="22"/>
        </w:rPr>
        <w:t>Got Appreciation from Client for implementing ne</w:t>
      </w:r>
      <w:r>
        <w:rPr>
          <w:rFonts w:asciiTheme="minorHAnsi" w:hAnsiTheme="minorHAnsi"/>
          <w:sz w:val="22"/>
          <w:szCs w:val="22"/>
        </w:rPr>
        <w:t>w concepts at Automation end.</w:t>
      </w:r>
    </w:p>
    <w:p w:rsidR="00010C2D" w:rsidRDefault="00010C2D" w:rsidP="00E44652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804501" w:rsidRPr="00011523" w:rsidRDefault="00C857BD" w:rsidP="00E44652">
      <w:pPr>
        <w:widowControl w:val="0"/>
        <w:tabs>
          <w:tab w:val="left" w:pos="360"/>
        </w:tabs>
        <w:suppressAutoHyphens w:val="0"/>
        <w:autoSpaceDE w:val="0"/>
        <w:autoSpaceDN w:val="0"/>
        <w:adjustRightInd w:val="0"/>
        <w:spacing w:before="60" w:line="276" w:lineRule="auto"/>
        <w:ind w:right="-99"/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 w:rsidRPr="00011523">
        <w:rPr>
          <w:rFonts w:asciiTheme="minorHAnsi" w:hAnsiTheme="minorHAnsi"/>
          <w:b/>
          <w:bCs/>
          <w:sz w:val="22"/>
          <w:szCs w:val="22"/>
          <w:u w:val="single"/>
        </w:rPr>
        <w:t>Educational Qualifications:</w:t>
      </w:r>
    </w:p>
    <w:p w:rsidR="00E16CF3" w:rsidRPr="00011523" w:rsidRDefault="00C81C98" w:rsidP="00BF6233">
      <w:pPr>
        <w:pStyle w:val="ListParagraph"/>
        <w:numPr>
          <w:ilvl w:val="0"/>
          <w:numId w:val="34"/>
        </w:numPr>
        <w:spacing w:before="80" w:line="276" w:lineRule="auto"/>
        <w:rPr>
          <w:rFonts w:asciiTheme="minorHAnsi" w:hAnsiTheme="minorHAnsi"/>
          <w:color w:val="262626"/>
          <w:sz w:val="22"/>
          <w:szCs w:val="22"/>
        </w:rPr>
      </w:pPr>
      <w:r w:rsidRPr="00011523">
        <w:rPr>
          <w:rFonts w:asciiTheme="minorHAnsi" w:hAnsiTheme="minorHAnsi"/>
          <w:b/>
          <w:color w:val="262626"/>
          <w:sz w:val="22"/>
          <w:szCs w:val="22"/>
        </w:rPr>
        <w:t>B. Tech</w:t>
      </w:r>
      <w:r w:rsidR="006E71EB" w:rsidRPr="00011523">
        <w:rPr>
          <w:rFonts w:asciiTheme="minorHAnsi" w:hAnsiTheme="minorHAnsi"/>
          <w:b/>
          <w:color w:val="262626"/>
          <w:sz w:val="22"/>
          <w:szCs w:val="22"/>
        </w:rPr>
        <w:t xml:space="preserve"> (</w:t>
      </w:r>
      <w:r w:rsidR="004E4957">
        <w:rPr>
          <w:rFonts w:asciiTheme="minorHAnsi" w:hAnsiTheme="minorHAnsi"/>
          <w:b/>
          <w:color w:val="262626"/>
          <w:sz w:val="22"/>
          <w:szCs w:val="22"/>
        </w:rPr>
        <w:t>ECE</w:t>
      </w:r>
      <w:r w:rsidR="00F47C21" w:rsidRPr="00011523">
        <w:rPr>
          <w:rFonts w:asciiTheme="minorHAnsi" w:hAnsiTheme="minorHAnsi"/>
          <w:b/>
          <w:color w:val="262626"/>
          <w:sz w:val="22"/>
          <w:szCs w:val="22"/>
        </w:rPr>
        <w:t>)</w:t>
      </w:r>
      <w:r w:rsidR="00F47C21" w:rsidRPr="00011523">
        <w:rPr>
          <w:rFonts w:asciiTheme="minorHAnsi" w:hAnsiTheme="minorHAnsi"/>
          <w:color w:val="262626"/>
          <w:sz w:val="22"/>
          <w:szCs w:val="22"/>
        </w:rPr>
        <w:t xml:space="preserve"> from </w:t>
      </w:r>
      <w:r w:rsidR="004E4957">
        <w:rPr>
          <w:rFonts w:asciiTheme="minorHAnsi" w:hAnsiTheme="minorHAnsi"/>
          <w:color w:val="262626"/>
          <w:sz w:val="22"/>
          <w:szCs w:val="22"/>
        </w:rPr>
        <w:t>Amara</w:t>
      </w:r>
      <w:r w:rsidR="00A250D8" w:rsidRPr="00011523">
        <w:rPr>
          <w:rFonts w:asciiTheme="minorHAnsi" w:hAnsiTheme="minorHAnsi"/>
          <w:color w:val="262626"/>
          <w:sz w:val="22"/>
          <w:szCs w:val="22"/>
        </w:rPr>
        <w:t xml:space="preserve"> </w:t>
      </w:r>
      <w:r w:rsidRPr="00011523">
        <w:rPr>
          <w:rFonts w:asciiTheme="minorHAnsi" w:hAnsiTheme="minorHAnsi"/>
          <w:color w:val="262626"/>
          <w:sz w:val="22"/>
          <w:szCs w:val="22"/>
        </w:rPr>
        <w:t>Institute o</w:t>
      </w:r>
      <w:r w:rsidR="00E16CF3" w:rsidRPr="00011523">
        <w:rPr>
          <w:rFonts w:asciiTheme="minorHAnsi" w:hAnsiTheme="minorHAnsi"/>
          <w:color w:val="262626"/>
          <w:sz w:val="22"/>
          <w:szCs w:val="22"/>
        </w:rPr>
        <w:t xml:space="preserve">f </w:t>
      </w:r>
      <w:r w:rsidR="004E4957">
        <w:rPr>
          <w:rFonts w:asciiTheme="minorHAnsi" w:hAnsiTheme="minorHAnsi"/>
          <w:color w:val="262626"/>
          <w:sz w:val="22"/>
          <w:szCs w:val="22"/>
        </w:rPr>
        <w:t xml:space="preserve">Engineering </w:t>
      </w:r>
      <w:r w:rsidR="00793711" w:rsidRPr="00011523">
        <w:rPr>
          <w:rFonts w:asciiTheme="minorHAnsi" w:hAnsiTheme="minorHAnsi"/>
          <w:color w:val="262626"/>
          <w:sz w:val="22"/>
          <w:szCs w:val="22"/>
        </w:rPr>
        <w:t xml:space="preserve">and </w:t>
      </w:r>
      <w:r w:rsidR="00E16CF3" w:rsidRPr="00011523">
        <w:rPr>
          <w:rFonts w:asciiTheme="minorHAnsi" w:hAnsiTheme="minorHAnsi"/>
          <w:color w:val="262626"/>
          <w:sz w:val="22"/>
          <w:szCs w:val="22"/>
        </w:rPr>
        <w:t>Tec</w:t>
      </w:r>
      <w:r w:rsidR="007A78CC" w:rsidRPr="00011523">
        <w:rPr>
          <w:rFonts w:asciiTheme="minorHAnsi" w:hAnsiTheme="minorHAnsi"/>
          <w:color w:val="262626"/>
          <w:sz w:val="22"/>
          <w:szCs w:val="22"/>
        </w:rPr>
        <w:t xml:space="preserve">hnology with </w:t>
      </w:r>
      <w:r w:rsidR="00FF2B98">
        <w:rPr>
          <w:rFonts w:asciiTheme="minorHAnsi" w:hAnsiTheme="minorHAnsi"/>
          <w:color w:val="262626"/>
          <w:sz w:val="22"/>
          <w:szCs w:val="22"/>
        </w:rPr>
        <w:t>71.5 %</w:t>
      </w:r>
    </w:p>
    <w:p w:rsidR="00E16CF3" w:rsidRPr="00011523" w:rsidRDefault="00E16CF3" w:rsidP="00BF6233">
      <w:pPr>
        <w:pStyle w:val="BodyText"/>
        <w:numPr>
          <w:ilvl w:val="0"/>
          <w:numId w:val="34"/>
        </w:numPr>
        <w:spacing w:line="276" w:lineRule="auto"/>
        <w:rPr>
          <w:rFonts w:asciiTheme="minorHAnsi" w:hAnsiTheme="minorHAnsi"/>
          <w:b w:val="0"/>
          <w:i w:val="0"/>
          <w:sz w:val="22"/>
          <w:szCs w:val="22"/>
        </w:rPr>
      </w:pPr>
      <w:r w:rsidRPr="00011523">
        <w:rPr>
          <w:rFonts w:asciiTheme="minorHAnsi" w:hAnsiTheme="minorHAnsi"/>
          <w:i w:val="0"/>
          <w:sz w:val="22"/>
          <w:szCs w:val="22"/>
        </w:rPr>
        <w:t>Intermediate (M.P.C.)</w:t>
      </w:r>
      <w:r w:rsidRPr="00011523">
        <w:rPr>
          <w:rFonts w:asciiTheme="minorHAnsi" w:hAnsiTheme="minorHAnsi"/>
          <w:b w:val="0"/>
          <w:i w:val="0"/>
          <w:sz w:val="22"/>
          <w:szCs w:val="22"/>
        </w:rPr>
        <w:t xml:space="preserve"> from Board </w:t>
      </w:r>
      <w:r w:rsidR="007A78CC" w:rsidRPr="00011523">
        <w:rPr>
          <w:rFonts w:asciiTheme="minorHAnsi" w:hAnsiTheme="minorHAnsi"/>
          <w:b w:val="0"/>
          <w:i w:val="0"/>
          <w:sz w:val="22"/>
          <w:szCs w:val="22"/>
        </w:rPr>
        <w:t xml:space="preserve">of </w:t>
      </w:r>
      <w:r w:rsidR="00B11096" w:rsidRPr="00011523">
        <w:rPr>
          <w:rFonts w:asciiTheme="minorHAnsi" w:hAnsiTheme="minorHAnsi"/>
          <w:b w:val="0"/>
          <w:i w:val="0"/>
          <w:sz w:val="22"/>
          <w:szCs w:val="22"/>
        </w:rPr>
        <w:t xml:space="preserve">Intermediate Education with </w:t>
      </w:r>
      <w:r w:rsidR="00FF2B98">
        <w:rPr>
          <w:rFonts w:asciiTheme="minorHAnsi" w:hAnsiTheme="minorHAnsi"/>
          <w:b w:val="0"/>
          <w:i w:val="0"/>
          <w:sz w:val="22"/>
          <w:szCs w:val="22"/>
        </w:rPr>
        <w:t>88.2</w:t>
      </w:r>
      <w:r w:rsidR="007A78CC" w:rsidRPr="00011523">
        <w:rPr>
          <w:rFonts w:asciiTheme="minorHAnsi" w:hAnsiTheme="minorHAnsi"/>
          <w:b w:val="0"/>
          <w:i w:val="0"/>
          <w:sz w:val="22"/>
          <w:szCs w:val="22"/>
        </w:rPr>
        <w:t xml:space="preserve">% </w:t>
      </w:r>
    </w:p>
    <w:p w:rsidR="00670AF0" w:rsidRDefault="00E16CF3" w:rsidP="008E22F9">
      <w:pPr>
        <w:pStyle w:val="BodyText"/>
        <w:numPr>
          <w:ilvl w:val="0"/>
          <w:numId w:val="34"/>
        </w:numPr>
        <w:spacing w:line="276" w:lineRule="auto"/>
        <w:rPr>
          <w:rFonts w:asciiTheme="minorHAnsi" w:hAnsiTheme="minorHAnsi"/>
          <w:b w:val="0"/>
          <w:i w:val="0"/>
          <w:sz w:val="22"/>
          <w:szCs w:val="22"/>
        </w:rPr>
      </w:pPr>
      <w:r w:rsidRPr="00FF2B98">
        <w:rPr>
          <w:rFonts w:asciiTheme="minorHAnsi" w:hAnsiTheme="minorHAnsi"/>
          <w:i w:val="0"/>
          <w:sz w:val="22"/>
          <w:szCs w:val="22"/>
        </w:rPr>
        <w:t>S.S.C.</w:t>
      </w:r>
      <w:r w:rsidRPr="00FF2B98">
        <w:rPr>
          <w:rFonts w:asciiTheme="minorHAnsi" w:hAnsiTheme="minorHAnsi"/>
          <w:b w:val="0"/>
          <w:i w:val="0"/>
          <w:sz w:val="22"/>
          <w:szCs w:val="22"/>
        </w:rPr>
        <w:t xml:space="preserve"> from Board of Secondary Education with </w:t>
      </w:r>
      <w:r w:rsidR="00FF2B98" w:rsidRPr="00FF2B98">
        <w:rPr>
          <w:rFonts w:asciiTheme="minorHAnsi" w:hAnsiTheme="minorHAnsi"/>
          <w:b w:val="0"/>
          <w:i w:val="0"/>
          <w:sz w:val="22"/>
          <w:szCs w:val="22"/>
        </w:rPr>
        <w:t>88.5</w:t>
      </w:r>
      <w:r w:rsidR="00F47C21" w:rsidRPr="00FF2B98">
        <w:rPr>
          <w:rFonts w:asciiTheme="minorHAnsi" w:hAnsiTheme="minorHAnsi"/>
          <w:b w:val="0"/>
          <w:i w:val="0"/>
          <w:sz w:val="22"/>
          <w:szCs w:val="22"/>
        </w:rPr>
        <w:t>%</w:t>
      </w:r>
      <w:r w:rsidRPr="00FF2B98">
        <w:rPr>
          <w:rFonts w:asciiTheme="minorHAnsi" w:hAnsiTheme="minorHAnsi"/>
          <w:b w:val="0"/>
          <w:i w:val="0"/>
          <w:sz w:val="22"/>
          <w:szCs w:val="22"/>
        </w:rPr>
        <w:t xml:space="preserve"> </w:t>
      </w:r>
    </w:p>
    <w:p w:rsidR="00695AB2" w:rsidRPr="00011523" w:rsidRDefault="00695AB2" w:rsidP="00E44652">
      <w:pPr>
        <w:pStyle w:val="BodyText"/>
        <w:spacing w:line="276" w:lineRule="auto"/>
        <w:rPr>
          <w:rFonts w:asciiTheme="minorHAnsi" w:hAnsiTheme="minorHAnsi"/>
          <w:i w:val="0"/>
          <w:sz w:val="22"/>
          <w:szCs w:val="22"/>
          <w:u w:val="single"/>
        </w:rPr>
      </w:pPr>
      <w:r w:rsidRPr="00011523">
        <w:rPr>
          <w:rFonts w:asciiTheme="minorHAnsi" w:hAnsiTheme="minorHAnsi"/>
          <w:i w:val="0"/>
          <w:sz w:val="22"/>
          <w:szCs w:val="22"/>
          <w:u w:val="single"/>
        </w:rPr>
        <w:t>Personal Details:</w:t>
      </w:r>
    </w:p>
    <w:p w:rsidR="00670AF0" w:rsidRPr="00011523" w:rsidRDefault="00670AF0" w:rsidP="004825AC">
      <w:pPr>
        <w:pStyle w:val="BodyText"/>
        <w:spacing w:line="276" w:lineRule="auto"/>
        <w:rPr>
          <w:rFonts w:asciiTheme="minorHAnsi" w:hAnsiTheme="minorHAnsi"/>
          <w:b w:val="0"/>
          <w:i w:val="0"/>
          <w:sz w:val="22"/>
          <w:szCs w:val="22"/>
        </w:rPr>
      </w:pPr>
      <w:r w:rsidRPr="00011523">
        <w:rPr>
          <w:rFonts w:asciiTheme="minorHAnsi" w:hAnsiTheme="minorHAnsi"/>
          <w:i w:val="0"/>
          <w:sz w:val="22"/>
          <w:szCs w:val="22"/>
        </w:rPr>
        <w:t>Name</w:t>
      </w:r>
      <w:r w:rsidR="00926787" w:rsidRPr="00011523">
        <w:rPr>
          <w:rFonts w:asciiTheme="minorHAnsi" w:hAnsiTheme="minorHAnsi"/>
          <w:i w:val="0"/>
          <w:sz w:val="22"/>
          <w:szCs w:val="22"/>
        </w:rPr>
        <w:tab/>
      </w:r>
      <w:r w:rsidR="004B0035" w:rsidRPr="00011523">
        <w:rPr>
          <w:rFonts w:asciiTheme="minorHAnsi" w:hAnsiTheme="minorHAnsi"/>
          <w:i w:val="0"/>
          <w:sz w:val="22"/>
          <w:szCs w:val="22"/>
        </w:rPr>
        <w:tab/>
      </w:r>
      <w:r w:rsidR="00AF7706">
        <w:rPr>
          <w:rFonts w:asciiTheme="minorHAnsi" w:hAnsiTheme="minorHAnsi"/>
          <w:b w:val="0"/>
          <w:i w:val="0"/>
          <w:sz w:val="22"/>
          <w:szCs w:val="22"/>
        </w:rPr>
        <w:t>: Krishna Dodla</w:t>
      </w:r>
      <w:r w:rsidR="00A8691D" w:rsidRPr="00011523">
        <w:rPr>
          <w:rFonts w:asciiTheme="minorHAnsi" w:hAnsiTheme="minorHAnsi"/>
          <w:b w:val="0"/>
          <w:i w:val="0"/>
          <w:sz w:val="22"/>
          <w:szCs w:val="22"/>
        </w:rPr>
        <w:tab/>
      </w:r>
    </w:p>
    <w:p w:rsidR="00571572" w:rsidRDefault="00670AF0" w:rsidP="00571572">
      <w:pPr>
        <w:pStyle w:val="BodyText"/>
        <w:spacing w:line="276" w:lineRule="auto"/>
        <w:rPr>
          <w:rFonts w:asciiTheme="minorHAnsi" w:hAnsiTheme="minorHAnsi"/>
          <w:b w:val="0"/>
          <w:i w:val="0"/>
          <w:sz w:val="22"/>
          <w:szCs w:val="22"/>
        </w:rPr>
      </w:pPr>
      <w:r w:rsidRPr="00011523">
        <w:rPr>
          <w:rFonts w:asciiTheme="minorHAnsi" w:hAnsiTheme="minorHAnsi"/>
          <w:i w:val="0"/>
          <w:sz w:val="22"/>
          <w:szCs w:val="22"/>
        </w:rPr>
        <w:t>Father’s Name</w:t>
      </w:r>
      <w:r w:rsidR="004B0035" w:rsidRPr="00011523">
        <w:rPr>
          <w:rFonts w:asciiTheme="minorHAnsi" w:hAnsiTheme="minorHAnsi"/>
          <w:i w:val="0"/>
          <w:sz w:val="22"/>
          <w:szCs w:val="22"/>
        </w:rPr>
        <w:tab/>
        <w:t>:</w:t>
      </w:r>
      <w:r w:rsidR="004B0035" w:rsidRPr="00011523">
        <w:rPr>
          <w:rFonts w:asciiTheme="minorHAnsi" w:hAnsiTheme="minorHAnsi"/>
          <w:b w:val="0"/>
          <w:i w:val="0"/>
          <w:sz w:val="22"/>
          <w:szCs w:val="22"/>
        </w:rPr>
        <w:t xml:space="preserve"> </w:t>
      </w:r>
      <w:r w:rsidR="00FF2B98">
        <w:rPr>
          <w:rFonts w:asciiTheme="minorHAnsi" w:hAnsiTheme="minorHAnsi"/>
          <w:b w:val="0"/>
          <w:i w:val="0"/>
          <w:sz w:val="22"/>
          <w:szCs w:val="22"/>
        </w:rPr>
        <w:t>Prasad</w:t>
      </w:r>
      <w:r w:rsidR="00A5671A">
        <w:rPr>
          <w:rFonts w:asciiTheme="minorHAnsi" w:hAnsiTheme="minorHAnsi"/>
          <w:b w:val="0"/>
          <w:i w:val="0"/>
          <w:sz w:val="22"/>
          <w:szCs w:val="22"/>
        </w:rPr>
        <w:t xml:space="preserve">  Dodla</w:t>
      </w:r>
    </w:p>
    <w:p w:rsidR="00B3669F" w:rsidRDefault="00B3669F" w:rsidP="00571572">
      <w:pPr>
        <w:pStyle w:val="BodyText"/>
        <w:spacing w:line="276" w:lineRule="auto"/>
        <w:rPr>
          <w:rFonts w:asciiTheme="minorHAnsi" w:hAnsiTheme="minorHAnsi"/>
          <w:b w:val="0"/>
          <w:i w:val="0"/>
          <w:sz w:val="22"/>
          <w:szCs w:val="22"/>
        </w:rPr>
      </w:pPr>
    </w:p>
    <w:p w:rsidR="00670AF0" w:rsidRPr="00011523" w:rsidRDefault="00C81C98" w:rsidP="00E44652">
      <w:pPr>
        <w:tabs>
          <w:tab w:val="left" w:pos="426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011523">
        <w:rPr>
          <w:rFonts w:asciiTheme="minorHAnsi" w:hAnsiTheme="minorHAnsi"/>
          <w:b/>
          <w:sz w:val="22"/>
          <w:szCs w:val="22"/>
        </w:rPr>
        <w:lastRenderedPageBreak/>
        <w:t xml:space="preserve">Place: </w:t>
      </w:r>
      <w:r w:rsidR="005E6388">
        <w:rPr>
          <w:rFonts w:asciiTheme="minorHAnsi" w:hAnsiTheme="minorHAnsi"/>
          <w:b/>
          <w:sz w:val="22"/>
          <w:szCs w:val="22"/>
        </w:rPr>
        <w:t>Hyderabad</w:t>
      </w:r>
      <w:r w:rsidR="00670AF0" w:rsidRPr="00011523">
        <w:rPr>
          <w:rFonts w:asciiTheme="minorHAnsi" w:hAnsiTheme="minorHAnsi"/>
          <w:sz w:val="22"/>
          <w:szCs w:val="22"/>
        </w:rPr>
        <w:tab/>
      </w:r>
      <w:r w:rsidR="00670AF0" w:rsidRPr="00011523">
        <w:rPr>
          <w:rFonts w:asciiTheme="minorHAnsi" w:hAnsiTheme="minorHAnsi"/>
          <w:sz w:val="22"/>
          <w:szCs w:val="22"/>
        </w:rPr>
        <w:tab/>
      </w:r>
      <w:r w:rsidR="00670AF0" w:rsidRPr="00011523">
        <w:rPr>
          <w:rFonts w:asciiTheme="minorHAnsi" w:hAnsiTheme="minorHAnsi"/>
          <w:sz w:val="22"/>
          <w:szCs w:val="22"/>
        </w:rPr>
        <w:tab/>
      </w:r>
      <w:r w:rsidR="00670AF0" w:rsidRPr="00011523">
        <w:rPr>
          <w:rFonts w:asciiTheme="minorHAnsi" w:hAnsiTheme="minorHAnsi"/>
          <w:sz w:val="22"/>
          <w:szCs w:val="22"/>
        </w:rPr>
        <w:tab/>
      </w:r>
      <w:r w:rsidR="00630AFA" w:rsidRPr="00011523">
        <w:rPr>
          <w:rFonts w:asciiTheme="minorHAnsi" w:hAnsiTheme="minorHAnsi"/>
          <w:sz w:val="22"/>
          <w:szCs w:val="22"/>
        </w:rPr>
        <w:tab/>
      </w:r>
      <w:r w:rsidR="00630AFA" w:rsidRPr="00011523">
        <w:rPr>
          <w:rFonts w:asciiTheme="minorHAnsi" w:hAnsiTheme="minorHAnsi"/>
          <w:sz w:val="22"/>
          <w:szCs w:val="22"/>
        </w:rPr>
        <w:tab/>
      </w:r>
      <w:r w:rsidR="00BA3902" w:rsidRPr="00011523">
        <w:rPr>
          <w:rFonts w:asciiTheme="minorHAnsi" w:hAnsiTheme="minorHAnsi"/>
          <w:sz w:val="22"/>
          <w:szCs w:val="22"/>
        </w:rPr>
        <w:tab/>
      </w:r>
      <w:r w:rsidR="00BA3902" w:rsidRPr="00011523">
        <w:rPr>
          <w:rFonts w:asciiTheme="minorHAnsi" w:hAnsiTheme="minorHAnsi"/>
          <w:sz w:val="22"/>
          <w:szCs w:val="22"/>
        </w:rPr>
        <w:tab/>
      </w:r>
      <w:r w:rsidR="00BA3902" w:rsidRPr="00011523">
        <w:rPr>
          <w:rFonts w:asciiTheme="minorHAnsi" w:hAnsiTheme="minorHAnsi"/>
          <w:sz w:val="22"/>
          <w:szCs w:val="22"/>
        </w:rPr>
        <w:tab/>
      </w:r>
      <w:r w:rsidR="007D020A" w:rsidRPr="00011523">
        <w:rPr>
          <w:rFonts w:asciiTheme="minorHAnsi" w:hAnsiTheme="minorHAnsi"/>
          <w:sz w:val="22"/>
          <w:szCs w:val="22"/>
        </w:rPr>
        <w:tab/>
      </w:r>
      <w:r w:rsidR="00670AF0" w:rsidRPr="00011523">
        <w:rPr>
          <w:rFonts w:asciiTheme="minorHAnsi" w:hAnsiTheme="minorHAnsi"/>
          <w:sz w:val="22"/>
          <w:szCs w:val="22"/>
        </w:rPr>
        <w:t>(</w:t>
      </w:r>
      <w:r w:rsidR="00153192">
        <w:rPr>
          <w:rFonts w:asciiTheme="minorHAnsi" w:hAnsiTheme="minorHAnsi"/>
          <w:b/>
          <w:sz w:val="22"/>
          <w:szCs w:val="22"/>
        </w:rPr>
        <w:t>D</w:t>
      </w:r>
      <w:r w:rsidR="00FF2B98">
        <w:rPr>
          <w:rFonts w:asciiTheme="minorHAnsi" w:hAnsiTheme="minorHAnsi"/>
          <w:b/>
          <w:sz w:val="22"/>
          <w:szCs w:val="22"/>
        </w:rPr>
        <w:t xml:space="preserve"> KRISHNA</w:t>
      </w:r>
      <w:r w:rsidR="00670AF0" w:rsidRPr="00011523">
        <w:rPr>
          <w:rFonts w:asciiTheme="minorHAnsi" w:hAnsiTheme="minorHAnsi"/>
          <w:b/>
          <w:sz w:val="22"/>
          <w:szCs w:val="22"/>
        </w:rPr>
        <w:t>)</w:t>
      </w:r>
    </w:p>
    <w:p w:rsidR="00670AF0" w:rsidRPr="00011523" w:rsidRDefault="00670AF0" w:rsidP="00E44652">
      <w:pPr>
        <w:spacing w:line="276" w:lineRule="auto"/>
        <w:rPr>
          <w:rFonts w:asciiTheme="minorHAnsi" w:hAnsiTheme="minorHAnsi"/>
          <w:sz w:val="22"/>
          <w:szCs w:val="22"/>
        </w:rPr>
      </w:pPr>
    </w:p>
    <w:p w:rsidR="00900D19" w:rsidRPr="00011523" w:rsidRDefault="00B14234" w:rsidP="00E44652">
      <w:pPr>
        <w:pStyle w:val="BodyText"/>
        <w:spacing w:line="276" w:lineRule="auto"/>
        <w:rPr>
          <w:rFonts w:asciiTheme="minorHAnsi" w:hAnsiTheme="minorHAnsi"/>
          <w:sz w:val="22"/>
          <w:szCs w:val="22"/>
        </w:rPr>
      </w:pPr>
    </w:p>
    <w:sectPr w:rsidR="00900D19" w:rsidRPr="00011523" w:rsidSect="00211BDA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91E916C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0000029"/>
    <w:multiLevelType w:val="hybridMultilevel"/>
    <w:tmpl w:val="00004823"/>
    <w:lvl w:ilvl="0" w:tplc="000018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3DA7F8F"/>
    <w:multiLevelType w:val="hybridMultilevel"/>
    <w:tmpl w:val="B7027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F54583"/>
    <w:multiLevelType w:val="hybridMultilevel"/>
    <w:tmpl w:val="DE980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5E165F"/>
    <w:multiLevelType w:val="hybridMultilevel"/>
    <w:tmpl w:val="3F3C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D5620E"/>
    <w:multiLevelType w:val="multilevel"/>
    <w:tmpl w:val="DE90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ECE347A"/>
    <w:multiLevelType w:val="hybridMultilevel"/>
    <w:tmpl w:val="F22869AE"/>
    <w:lvl w:ilvl="0" w:tplc="CBD07AC6">
      <w:start w:val="1"/>
      <w:numFmt w:val="bullet"/>
      <w:lvlText w:val=""/>
      <w:lvlJc w:val="left"/>
      <w:pPr>
        <w:tabs>
          <w:tab w:val="num" w:pos="869"/>
        </w:tabs>
        <w:ind w:left="869" w:hanging="360"/>
      </w:pPr>
      <w:rPr>
        <w:rFonts w:ascii="Wingdings" w:hAnsi="Wingdings" w:hint="default"/>
      </w:rPr>
    </w:lvl>
    <w:lvl w:ilvl="1" w:tplc="62F81AF4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 w:tplc="49B4D1DC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 w:tplc="9CC6C202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 w:tplc="822EB9C6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 w:tplc="99A4B5EA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 w:tplc="81C25868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 w:tplc="06BA7FC8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 w:tplc="B328A442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12">
    <w:nsid w:val="11077CE3"/>
    <w:multiLevelType w:val="multilevel"/>
    <w:tmpl w:val="DE00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3847151"/>
    <w:multiLevelType w:val="hybridMultilevel"/>
    <w:tmpl w:val="E5941F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4786448"/>
    <w:multiLevelType w:val="hybridMultilevel"/>
    <w:tmpl w:val="DDFCB8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58E2D43"/>
    <w:multiLevelType w:val="hybridMultilevel"/>
    <w:tmpl w:val="318E9EA8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1A1C6C4B"/>
    <w:multiLevelType w:val="hybridMultilevel"/>
    <w:tmpl w:val="9AE24254"/>
    <w:lvl w:ilvl="0" w:tplc="6D42FE22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953FC6"/>
    <w:multiLevelType w:val="hybridMultilevel"/>
    <w:tmpl w:val="C5664E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41C0F61"/>
    <w:multiLevelType w:val="hybridMultilevel"/>
    <w:tmpl w:val="4F783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AB67FD"/>
    <w:multiLevelType w:val="hybridMultilevel"/>
    <w:tmpl w:val="B882D69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0">
    <w:nsid w:val="27180593"/>
    <w:multiLevelType w:val="hybridMultilevel"/>
    <w:tmpl w:val="FEA0FF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82F43B8"/>
    <w:multiLevelType w:val="hybridMultilevel"/>
    <w:tmpl w:val="4B72C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825765"/>
    <w:multiLevelType w:val="hybridMultilevel"/>
    <w:tmpl w:val="306E413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311F291B"/>
    <w:multiLevelType w:val="hybridMultilevel"/>
    <w:tmpl w:val="6C72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C84A50"/>
    <w:multiLevelType w:val="hybridMultilevel"/>
    <w:tmpl w:val="F522D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3A31D8"/>
    <w:multiLevelType w:val="hybridMultilevel"/>
    <w:tmpl w:val="EB76BB06"/>
    <w:lvl w:ilvl="0" w:tplc="36C69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BA85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5AA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EE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3A77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8A9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81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FE45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8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0E52A0"/>
    <w:multiLevelType w:val="hybridMultilevel"/>
    <w:tmpl w:val="1A1ABF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7">
    <w:nsid w:val="4850599A"/>
    <w:multiLevelType w:val="hybridMultilevel"/>
    <w:tmpl w:val="404621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E629DB"/>
    <w:multiLevelType w:val="multilevel"/>
    <w:tmpl w:val="E140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B36107D"/>
    <w:multiLevelType w:val="hybridMultilevel"/>
    <w:tmpl w:val="A3081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1C2451"/>
    <w:multiLevelType w:val="hybridMultilevel"/>
    <w:tmpl w:val="BFEC6E76"/>
    <w:lvl w:ilvl="0" w:tplc="79124B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8C54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70AE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245F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E83B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5A680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1EA7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18F2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9E667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3E95198"/>
    <w:multiLevelType w:val="hybridMultilevel"/>
    <w:tmpl w:val="FC1A15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4841850"/>
    <w:multiLevelType w:val="hybridMultilevel"/>
    <w:tmpl w:val="F0488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642C44"/>
    <w:multiLevelType w:val="hybridMultilevel"/>
    <w:tmpl w:val="AA5C0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537B1D"/>
    <w:multiLevelType w:val="hybridMultilevel"/>
    <w:tmpl w:val="871A8AE8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>
    <w:nsid w:val="670C7506"/>
    <w:multiLevelType w:val="hybridMultilevel"/>
    <w:tmpl w:val="6A467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96933C0"/>
    <w:multiLevelType w:val="multilevel"/>
    <w:tmpl w:val="8CCAAFAA"/>
    <w:lvl w:ilvl="0">
      <w:start w:val="1"/>
      <w:numFmt w:val="decimal"/>
      <w:pStyle w:val="projecttext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69967250"/>
    <w:multiLevelType w:val="hybridMultilevel"/>
    <w:tmpl w:val="9E8832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4744F0C"/>
    <w:multiLevelType w:val="hybridMultilevel"/>
    <w:tmpl w:val="8B8CEF82"/>
    <w:lvl w:ilvl="0" w:tplc="F070801A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2127D9C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F64EB2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92C8AE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1701758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2CE763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79CADC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FC6B60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22C090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9">
    <w:nsid w:val="76085AE6"/>
    <w:multiLevelType w:val="hybridMultilevel"/>
    <w:tmpl w:val="CDDCF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7"/>
  </w:num>
  <w:num w:numId="6">
    <w:abstractNumId w:val="9"/>
  </w:num>
  <w:num w:numId="7">
    <w:abstractNumId w:val="19"/>
  </w:num>
  <w:num w:numId="8">
    <w:abstractNumId w:val="36"/>
  </w:num>
  <w:num w:numId="9">
    <w:abstractNumId w:val="27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1">
    <w:abstractNumId w:val="32"/>
  </w:num>
  <w:num w:numId="12">
    <w:abstractNumId w:val="35"/>
  </w:num>
  <w:num w:numId="13">
    <w:abstractNumId w:val="26"/>
  </w:num>
  <w:num w:numId="14">
    <w:abstractNumId w:val="34"/>
  </w:num>
  <w:num w:numId="15">
    <w:abstractNumId w:val="39"/>
  </w:num>
  <w:num w:numId="16">
    <w:abstractNumId w:val="22"/>
  </w:num>
  <w:num w:numId="17">
    <w:abstractNumId w:val="28"/>
  </w:num>
  <w:num w:numId="18">
    <w:abstractNumId w:val="12"/>
  </w:num>
  <w:num w:numId="19">
    <w:abstractNumId w:val="5"/>
  </w:num>
  <w:num w:numId="20">
    <w:abstractNumId w:val="6"/>
  </w:num>
  <w:num w:numId="21">
    <w:abstractNumId w:val="18"/>
  </w:num>
  <w:num w:numId="22">
    <w:abstractNumId w:val="15"/>
  </w:num>
  <w:num w:numId="23">
    <w:abstractNumId w:val="21"/>
  </w:num>
  <w:num w:numId="24">
    <w:abstractNumId w:val="24"/>
  </w:num>
  <w:num w:numId="25">
    <w:abstractNumId w:val="38"/>
  </w:num>
  <w:num w:numId="26">
    <w:abstractNumId w:val="23"/>
  </w:num>
  <w:num w:numId="27">
    <w:abstractNumId w:val="16"/>
  </w:num>
  <w:num w:numId="28">
    <w:abstractNumId w:val="8"/>
  </w:num>
  <w:num w:numId="29">
    <w:abstractNumId w:val="10"/>
  </w:num>
  <w:num w:numId="30">
    <w:abstractNumId w:val="20"/>
  </w:num>
  <w:num w:numId="31">
    <w:abstractNumId w:val="14"/>
  </w:num>
  <w:num w:numId="32">
    <w:abstractNumId w:val="17"/>
  </w:num>
  <w:num w:numId="33">
    <w:abstractNumId w:val="7"/>
  </w:num>
  <w:num w:numId="34">
    <w:abstractNumId w:val="31"/>
  </w:num>
  <w:num w:numId="35">
    <w:abstractNumId w:val="13"/>
  </w:num>
  <w:num w:numId="36">
    <w:abstractNumId w:val="25"/>
  </w:num>
  <w:num w:numId="37">
    <w:abstractNumId w:val="11"/>
  </w:num>
  <w:num w:numId="38">
    <w:abstractNumId w:val="30"/>
  </w:num>
  <w:num w:numId="39">
    <w:abstractNumId w:val="33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CF3"/>
    <w:rsid w:val="000057C0"/>
    <w:rsid w:val="00006C28"/>
    <w:rsid w:val="000106B1"/>
    <w:rsid w:val="00010B81"/>
    <w:rsid w:val="00010C2D"/>
    <w:rsid w:val="00011523"/>
    <w:rsid w:val="00011726"/>
    <w:rsid w:val="00013C64"/>
    <w:rsid w:val="0001450E"/>
    <w:rsid w:val="00015337"/>
    <w:rsid w:val="00030776"/>
    <w:rsid w:val="00034476"/>
    <w:rsid w:val="00041BDE"/>
    <w:rsid w:val="00042166"/>
    <w:rsid w:val="00045FAF"/>
    <w:rsid w:val="000475A3"/>
    <w:rsid w:val="000508D2"/>
    <w:rsid w:val="00055209"/>
    <w:rsid w:val="00057E82"/>
    <w:rsid w:val="000604C0"/>
    <w:rsid w:val="00061084"/>
    <w:rsid w:val="00062E91"/>
    <w:rsid w:val="00064E5B"/>
    <w:rsid w:val="000663AA"/>
    <w:rsid w:val="00067E13"/>
    <w:rsid w:val="000700EB"/>
    <w:rsid w:val="00072CB8"/>
    <w:rsid w:val="00081BA4"/>
    <w:rsid w:val="00084138"/>
    <w:rsid w:val="00086943"/>
    <w:rsid w:val="000914A4"/>
    <w:rsid w:val="00092E25"/>
    <w:rsid w:val="000A09AB"/>
    <w:rsid w:val="000A3536"/>
    <w:rsid w:val="000A4CAA"/>
    <w:rsid w:val="000B08ED"/>
    <w:rsid w:val="000B0A6E"/>
    <w:rsid w:val="000B2318"/>
    <w:rsid w:val="000B4C7B"/>
    <w:rsid w:val="000C2FC9"/>
    <w:rsid w:val="000C6290"/>
    <w:rsid w:val="000D298F"/>
    <w:rsid w:val="000E0EA4"/>
    <w:rsid w:val="000E3AD9"/>
    <w:rsid w:val="000E76EF"/>
    <w:rsid w:val="000F1F72"/>
    <w:rsid w:val="000F327D"/>
    <w:rsid w:val="000F5B58"/>
    <w:rsid w:val="00101CAF"/>
    <w:rsid w:val="00102979"/>
    <w:rsid w:val="00103563"/>
    <w:rsid w:val="001178F5"/>
    <w:rsid w:val="00130F55"/>
    <w:rsid w:val="00131DB1"/>
    <w:rsid w:val="00140CA8"/>
    <w:rsid w:val="00144584"/>
    <w:rsid w:val="0014627D"/>
    <w:rsid w:val="00153192"/>
    <w:rsid w:val="001531C8"/>
    <w:rsid w:val="00154E5C"/>
    <w:rsid w:val="00155229"/>
    <w:rsid w:val="00155DF2"/>
    <w:rsid w:val="00183C4A"/>
    <w:rsid w:val="0019076C"/>
    <w:rsid w:val="00195B1E"/>
    <w:rsid w:val="00195D1D"/>
    <w:rsid w:val="001969FA"/>
    <w:rsid w:val="001A2212"/>
    <w:rsid w:val="001C1AF8"/>
    <w:rsid w:val="001C60B4"/>
    <w:rsid w:val="001D17E7"/>
    <w:rsid w:val="001D561D"/>
    <w:rsid w:val="001D5A46"/>
    <w:rsid w:val="001D5AF5"/>
    <w:rsid w:val="001E4EF6"/>
    <w:rsid w:val="001E546F"/>
    <w:rsid w:val="001E612F"/>
    <w:rsid w:val="001E6DD8"/>
    <w:rsid w:val="001E7305"/>
    <w:rsid w:val="001F1EF7"/>
    <w:rsid w:val="001F5700"/>
    <w:rsid w:val="002016A5"/>
    <w:rsid w:val="00211BDA"/>
    <w:rsid w:val="002209F4"/>
    <w:rsid w:val="00221D79"/>
    <w:rsid w:val="00222D2B"/>
    <w:rsid w:val="00223B66"/>
    <w:rsid w:val="00235EAF"/>
    <w:rsid w:val="002414B5"/>
    <w:rsid w:val="00241B09"/>
    <w:rsid w:val="0024319D"/>
    <w:rsid w:val="0024387F"/>
    <w:rsid w:val="00244940"/>
    <w:rsid w:val="00250608"/>
    <w:rsid w:val="00251455"/>
    <w:rsid w:val="00253406"/>
    <w:rsid w:val="00254645"/>
    <w:rsid w:val="00256473"/>
    <w:rsid w:val="00261F00"/>
    <w:rsid w:val="00262B7E"/>
    <w:rsid w:val="002650BB"/>
    <w:rsid w:val="00277908"/>
    <w:rsid w:val="002851FB"/>
    <w:rsid w:val="002A38F4"/>
    <w:rsid w:val="002B1B2D"/>
    <w:rsid w:val="002C0147"/>
    <w:rsid w:val="002C055A"/>
    <w:rsid w:val="002C13AD"/>
    <w:rsid w:val="002C1884"/>
    <w:rsid w:val="002C58BB"/>
    <w:rsid w:val="002C616A"/>
    <w:rsid w:val="002D6C14"/>
    <w:rsid w:val="002E12F4"/>
    <w:rsid w:val="002E6065"/>
    <w:rsid w:val="002E7B80"/>
    <w:rsid w:val="002F2347"/>
    <w:rsid w:val="002F56AA"/>
    <w:rsid w:val="003061B9"/>
    <w:rsid w:val="00311C48"/>
    <w:rsid w:val="00314211"/>
    <w:rsid w:val="003166EE"/>
    <w:rsid w:val="0031677E"/>
    <w:rsid w:val="00330A44"/>
    <w:rsid w:val="0033364D"/>
    <w:rsid w:val="0033521E"/>
    <w:rsid w:val="003375A9"/>
    <w:rsid w:val="003414AE"/>
    <w:rsid w:val="00347673"/>
    <w:rsid w:val="00356E80"/>
    <w:rsid w:val="00362CCE"/>
    <w:rsid w:val="00364FBC"/>
    <w:rsid w:val="003677C1"/>
    <w:rsid w:val="003742A1"/>
    <w:rsid w:val="00387C19"/>
    <w:rsid w:val="00393E87"/>
    <w:rsid w:val="003A4FCA"/>
    <w:rsid w:val="003B1B62"/>
    <w:rsid w:val="003B7DC0"/>
    <w:rsid w:val="003C0A7F"/>
    <w:rsid w:val="003C1838"/>
    <w:rsid w:val="003C24DA"/>
    <w:rsid w:val="003D0271"/>
    <w:rsid w:val="003D0449"/>
    <w:rsid w:val="003D2EBA"/>
    <w:rsid w:val="003D6DB1"/>
    <w:rsid w:val="003E1E4D"/>
    <w:rsid w:val="003E2F8F"/>
    <w:rsid w:val="003E3BDC"/>
    <w:rsid w:val="003E4877"/>
    <w:rsid w:val="003F392E"/>
    <w:rsid w:val="0040775B"/>
    <w:rsid w:val="004077B4"/>
    <w:rsid w:val="004128CA"/>
    <w:rsid w:val="00414392"/>
    <w:rsid w:val="0041480C"/>
    <w:rsid w:val="00417B10"/>
    <w:rsid w:val="00421002"/>
    <w:rsid w:val="004215C1"/>
    <w:rsid w:val="00421AEB"/>
    <w:rsid w:val="004237ED"/>
    <w:rsid w:val="00431FCB"/>
    <w:rsid w:val="00434FE7"/>
    <w:rsid w:val="00436490"/>
    <w:rsid w:val="0045055E"/>
    <w:rsid w:val="0045129C"/>
    <w:rsid w:val="00454160"/>
    <w:rsid w:val="00457A4F"/>
    <w:rsid w:val="00462672"/>
    <w:rsid w:val="00462930"/>
    <w:rsid w:val="00463840"/>
    <w:rsid w:val="0046386F"/>
    <w:rsid w:val="00467FD4"/>
    <w:rsid w:val="0047081B"/>
    <w:rsid w:val="00470FFF"/>
    <w:rsid w:val="0047788A"/>
    <w:rsid w:val="004825AC"/>
    <w:rsid w:val="00485164"/>
    <w:rsid w:val="0048597F"/>
    <w:rsid w:val="00487586"/>
    <w:rsid w:val="004A1213"/>
    <w:rsid w:val="004A3645"/>
    <w:rsid w:val="004B0035"/>
    <w:rsid w:val="004B336E"/>
    <w:rsid w:val="004C16EE"/>
    <w:rsid w:val="004C24FB"/>
    <w:rsid w:val="004C4E63"/>
    <w:rsid w:val="004C50AC"/>
    <w:rsid w:val="004D248A"/>
    <w:rsid w:val="004D2896"/>
    <w:rsid w:val="004E4957"/>
    <w:rsid w:val="004E4E23"/>
    <w:rsid w:val="004E7E9A"/>
    <w:rsid w:val="004F0751"/>
    <w:rsid w:val="004F1C2D"/>
    <w:rsid w:val="004F4FBB"/>
    <w:rsid w:val="005012EA"/>
    <w:rsid w:val="00505725"/>
    <w:rsid w:val="00516E70"/>
    <w:rsid w:val="00517547"/>
    <w:rsid w:val="005178C6"/>
    <w:rsid w:val="00521957"/>
    <w:rsid w:val="00526DE3"/>
    <w:rsid w:val="00535562"/>
    <w:rsid w:val="00541879"/>
    <w:rsid w:val="00546A04"/>
    <w:rsid w:val="00547A17"/>
    <w:rsid w:val="00553E1D"/>
    <w:rsid w:val="00561724"/>
    <w:rsid w:val="00571572"/>
    <w:rsid w:val="005743D3"/>
    <w:rsid w:val="0059129C"/>
    <w:rsid w:val="0059511B"/>
    <w:rsid w:val="0059666C"/>
    <w:rsid w:val="005A630A"/>
    <w:rsid w:val="005A7132"/>
    <w:rsid w:val="005B0827"/>
    <w:rsid w:val="005B4CDE"/>
    <w:rsid w:val="005B7AFC"/>
    <w:rsid w:val="005C224C"/>
    <w:rsid w:val="005C4477"/>
    <w:rsid w:val="005D18DE"/>
    <w:rsid w:val="005D6893"/>
    <w:rsid w:val="005D7872"/>
    <w:rsid w:val="005E1A02"/>
    <w:rsid w:val="005E6388"/>
    <w:rsid w:val="005F3BBE"/>
    <w:rsid w:val="005F45B5"/>
    <w:rsid w:val="005F6D3C"/>
    <w:rsid w:val="00611724"/>
    <w:rsid w:val="00614759"/>
    <w:rsid w:val="00616135"/>
    <w:rsid w:val="006223A3"/>
    <w:rsid w:val="00622D5C"/>
    <w:rsid w:val="00624631"/>
    <w:rsid w:val="00626B4F"/>
    <w:rsid w:val="00627F7F"/>
    <w:rsid w:val="00630AFA"/>
    <w:rsid w:val="00632057"/>
    <w:rsid w:val="006342A8"/>
    <w:rsid w:val="00637546"/>
    <w:rsid w:val="006377C6"/>
    <w:rsid w:val="00640EC1"/>
    <w:rsid w:val="00642519"/>
    <w:rsid w:val="006446D0"/>
    <w:rsid w:val="00645C9D"/>
    <w:rsid w:val="00656CBE"/>
    <w:rsid w:val="00660C3C"/>
    <w:rsid w:val="006625A4"/>
    <w:rsid w:val="006647F9"/>
    <w:rsid w:val="00665DF0"/>
    <w:rsid w:val="006708A2"/>
    <w:rsid w:val="00670AF0"/>
    <w:rsid w:val="00673C6E"/>
    <w:rsid w:val="006757B1"/>
    <w:rsid w:val="00683B89"/>
    <w:rsid w:val="00685659"/>
    <w:rsid w:val="00692916"/>
    <w:rsid w:val="00695AB2"/>
    <w:rsid w:val="006A2D18"/>
    <w:rsid w:val="006A372E"/>
    <w:rsid w:val="006A5334"/>
    <w:rsid w:val="006B6F4D"/>
    <w:rsid w:val="006C6C59"/>
    <w:rsid w:val="006C7816"/>
    <w:rsid w:val="006D0517"/>
    <w:rsid w:val="006E6016"/>
    <w:rsid w:val="006E71EB"/>
    <w:rsid w:val="006E7205"/>
    <w:rsid w:val="006F19A0"/>
    <w:rsid w:val="006F4901"/>
    <w:rsid w:val="00703D0F"/>
    <w:rsid w:val="00723530"/>
    <w:rsid w:val="00726853"/>
    <w:rsid w:val="00736085"/>
    <w:rsid w:val="007411B1"/>
    <w:rsid w:val="00743B30"/>
    <w:rsid w:val="00755D60"/>
    <w:rsid w:val="00757695"/>
    <w:rsid w:val="00757DD2"/>
    <w:rsid w:val="0076249E"/>
    <w:rsid w:val="007624F2"/>
    <w:rsid w:val="00763C87"/>
    <w:rsid w:val="00772BC6"/>
    <w:rsid w:val="00774A40"/>
    <w:rsid w:val="00780BF6"/>
    <w:rsid w:val="00781B9C"/>
    <w:rsid w:val="00781DEC"/>
    <w:rsid w:val="007852CB"/>
    <w:rsid w:val="007909B4"/>
    <w:rsid w:val="007926D6"/>
    <w:rsid w:val="00792D33"/>
    <w:rsid w:val="00793711"/>
    <w:rsid w:val="00793C52"/>
    <w:rsid w:val="00795087"/>
    <w:rsid w:val="00796EE4"/>
    <w:rsid w:val="007A260A"/>
    <w:rsid w:val="007A78CC"/>
    <w:rsid w:val="007B4B31"/>
    <w:rsid w:val="007C0885"/>
    <w:rsid w:val="007D0169"/>
    <w:rsid w:val="007D020A"/>
    <w:rsid w:val="007D3A2B"/>
    <w:rsid w:val="007E1F5A"/>
    <w:rsid w:val="007E41E2"/>
    <w:rsid w:val="007F615B"/>
    <w:rsid w:val="0080034E"/>
    <w:rsid w:val="008003A0"/>
    <w:rsid w:val="00804501"/>
    <w:rsid w:val="008111B6"/>
    <w:rsid w:val="00815E23"/>
    <w:rsid w:val="0082197D"/>
    <w:rsid w:val="00823A10"/>
    <w:rsid w:val="00824F8A"/>
    <w:rsid w:val="00830E81"/>
    <w:rsid w:val="00833314"/>
    <w:rsid w:val="00834CBE"/>
    <w:rsid w:val="0084132C"/>
    <w:rsid w:val="0084583E"/>
    <w:rsid w:val="008463A7"/>
    <w:rsid w:val="00846DAE"/>
    <w:rsid w:val="00855D86"/>
    <w:rsid w:val="00860BAF"/>
    <w:rsid w:val="008653A3"/>
    <w:rsid w:val="0086731F"/>
    <w:rsid w:val="008832A2"/>
    <w:rsid w:val="008856E0"/>
    <w:rsid w:val="008916C7"/>
    <w:rsid w:val="00891D78"/>
    <w:rsid w:val="00892B67"/>
    <w:rsid w:val="0089449A"/>
    <w:rsid w:val="00897EF4"/>
    <w:rsid w:val="008A2533"/>
    <w:rsid w:val="008A556F"/>
    <w:rsid w:val="008B28AC"/>
    <w:rsid w:val="008B2F5A"/>
    <w:rsid w:val="008B2F77"/>
    <w:rsid w:val="008B7314"/>
    <w:rsid w:val="008C1A8F"/>
    <w:rsid w:val="008C1FC5"/>
    <w:rsid w:val="008D0BC4"/>
    <w:rsid w:val="008D35D6"/>
    <w:rsid w:val="008E6C05"/>
    <w:rsid w:val="008F124A"/>
    <w:rsid w:val="008F2E71"/>
    <w:rsid w:val="008F30E5"/>
    <w:rsid w:val="008F763D"/>
    <w:rsid w:val="00905732"/>
    <w:rsid w:val="00911D8A"/>
    <w:rsid w:val="00926787"/>
    <w:rsid w:val="00926DB5"/>
    <w:rsid w:val="00933109"/>
    <w:rsid w:val="00936929"/>
    <w:rsid w:val="009377C6"/>
    <w:rsid w:val="00943D53"/>
    <w:rsid w:val="00944C4C"/>
    <w:rsid w:val="009464AD"/>
    <w:rsid w:val="00966790"/>
    <w:rsid w:val="00966AC2"/>
    <w:rsid w:val="00972F40"/>
    <w:rsid w:val="009758C0"/>
    <w:rsid w:val="009A0A2D"/>
    <w:rsid w:val="009B7FE9"/>
    <w:rsid w:val="009C7455"/>
    <w:rsid w:val="009D393A"/>
    <w:rsid w:val="009D3AEE"/>
    <w:rsid w:val="009D5204"/>
    <w:rsid w:val="009E0032"/>
    <w:rsid w:val="009E3F0F"/>
    <w:rsid w:val="009E4B0F"/>
    <w:rsid w:val="009E7275"/>
    <w:rsid w:val="009E7C86"/>
    <w:rsid w:val="009F39E2"/>
    <w:rsid w:val="009F4E8B"/>
    <w:rsid w:val="00A034B3"/>
    <w:rsid w:val="00A04F09"/>
    <w:rsid w:val="00A073E1"/>
    <w:rsid w:val="00A213EB"/>
    <w:rsid w:val="00A22B7D"/>
    <w:rsid w:val="00A235E4"/>
    <w:rsid w:val="00A250D8"/>
    <w:rsid w:val="00A25BBD"/>
    <w:rsid w:val="00A309C9"/>
    <w:rsid w:val="00A30E30"/>
    <w:rsid w:val="00A35395"/>
    <w:rsid w:val="00A36E03"/>
    <w:rsid w:val="00A377CC"/>
    <w:rsid w:val="00A5078A"/>
    <w:rsid w:val="00A507CD"/>
    <w:rsid w:val="00A5462C"/>
    <w:rsid w:val="00A5671A"/>
    <w:rsid w:val="00A61FD1"/>
    <w:rsid w:val="00A76544"/>
    <w:rsid w:val="00A84DBB"/>
    <w:rsid w:val="00A8691D"/>
    <w:rsid w:val="00A9042E"/>
    <w:rsid w:val="00A9129A"/>
    <w:rsid w:val="00A9133A"/>
    <w:rsid w:val="00AA0FC9"/>
    <w:rsid w:val="00AA3164"/>
    <w:rsid w:val="00AA3D55"/>
    <w:rsid w:val="00AA6A56"/>
    <w:rsid w:val="00AA7C66"/>
    <w:rsid w:val="00AB3ECC"/>
    <w:rsid w:val="00AB4722"/>
    <w:rsid w:val="00AB7392"/>
    <w:rsid w:val="00AC0089"/>
    <w:rsid w:val="00AC36E1"/>
    <w:rsid w:val="00AC3918"/>
    <w:rsid w:val="00AD0737"/>
    <w:rsid w:val="00AD2614"/>
    <w:rsid w:val="00AD3704"/>
    <w:rsid w:val="00AD536C"/>
    <w:rsid w:val="00AE0A80"/>
    <w:rsid w:val="00AE10ED"/>
    <w:rsid w:val="00AE4524"/>
    <w:rsid w:val="00AE6FFA"/>
    <w:rsid w:val="00AF01DC"/>
    <w:rsid w:val="00AF037C"/>
    <w:rsid w:val="00AF31EA"/>
    <w:rsid w:val="00AF3760"/>
    <w:rsid w:val="00AF3798"/>
    <w:rsid w:val="00AF436A"/>
    <w:rsid w:val="00AF7706"/>
    <w:rsid w:val="00B055B5"/>
    <w:rsid w:val="00B11096"/>
    <w:rsid w:val="00B14234"/>
    <w:rsid w:val="00B15309"/>
    <w:rsid w:val="00B2131E"/>
    <w:rsid w:val="00B2359C"/>
    <w:rsid w:val="00B34D28"/>
    <w:rsid w:val="00B3669F"/>
    <w:rsid w:val="00B37C8B"/>
    <w:rsid w:val="00B40514"/>
    <w:rsid w:val="00B45A58"/>
    <w:rsid w:val="00B569FD"/>
    <w:rsid w:val="00B61A5C"/>
    <w:rsid w:val="00B70898"/>
    <w:rsid w:val="00B715AD"/>
    <w:rsid w:val="00B71E3F"/>
    <w:rsid w:val="00B73C75"/>
    <w:rsid w:val="00B81269"/>
    <w:rsid w:val="00B83E6B"/>
    <w:rsid w:val="00B8528C"/>
    <w:rsid w:val="00BA352D"/>
    <w:rsid w:val="00BA3902"/>
    <w:rsid w:val="00BA64BD"/>
    <w:rsid w:val="00BA6BE0"/>
    <w:rsid w:val="00BB164B"/>
    <w:rsid w:val="00BB54E2"/>
    <w:rsid w:val="00BB583E"/>
    <w:rsid w:val="00BB6BDF"/>
    <w:rsid w:val="00BB6F6E"/>
    <w:rsid w:val="00BC2E24"/>
    <w:rsid w:val="00BC4D05"/>
    <w:rsid w:val="00BD1666"/>
    <w:rsid w:val="00BD2C52"/>
    <w:rsid w:val="00BE1693"/>
    <w:rsid w:val="00BE2268"/>
    <w:rsid w:val="00BE2551"/>
    <w:rsid w:val="00BE4DFB"/>
    <w:rsid w:val="00BF6233"/>
    <w:rsid w:val="00C03B66"/>
    <w:rsid w:val="00C0603E"/>
    <w:rsid w:val="00C14E54"/>
    <w:rsid w:val="00C20129"/>
    <w:rsid w:val="00C21B30"/>
    <w:rsid w:val="00C30EA1"/>
    <w:rsid w:val="00C31CB0"/>
    <w:rsid w:val="00C351ED"/>
    <w:rsid w:val="00C40781"/>
    <w:rsid w:val="00C40890"/>
    <w:rsid w:val="00C4097E"/>
    <w:rsid w:val="00C409EB"/>
    <w:rsid w:val="00C45736"/>
    <w:rsid w:val="00C470FA"/>
    <w:rsid w:val="00C51574"/>
    <w:rsid w:val="00C53201"/>
    <w:rsid w:val="00C55164"/>
    <w:rsid w:val="00C562C4"/>
    <w:rsid w:val="00C62B74"/>
    <w:rsid w:val="00C72421"/>
    <w:rsid w:val="00C80BC9"/>
    <w:rsid w:val="00C81300"/>
    <w:rsid w:val="00C81C98"/>
    <w:rsid w:val="00C857BD"/>
    <w:rsid w:val="00C961E8"/>
    <w:rsid w:val="00CA30B7"/>
    <w:rsid w:val="00CA6CD8"/>
    <w:rsid w:val="00CB15EF"/>
    <w:rsid w:val="00CC51A0"/>
    <w:rsid w:val="00CC5DC3"/>
    <w:rsid w:val="00CD34F5"/>
    <w:rsid w:val="00CD5EC7"/>
    <w:rsid w:val="00CD7A65"/>
    <w:rsid w:val="00CD7FFD"/>
    <w:rsid w:val="00CE209F"/>
    <w:rsid w:val="00CE368E"/>
    <w:rsid w:val="00CE4D37"/>
    <w:rsid w:val="00CE51FD"/>
    <w:rsid w:val="00CF29B5"/>
    <w:rsid w:val="00CF5029"/>
    <w:rsid w:val="00CF54BA"/>
    <w:rsid w:val="00CF6816"/>
    <w:rsid w:val="00CF769E"/>
    <w:rsid w:val="00D02FEA"/>
    <w:rsid w:val="00D0665F"/>
    <w:rsid w:val="00D15425"/>
    <w:rsid w:val="00D2076D"/>
    <w:rsid w:val="00D3426E"/>
    <w:rsid w:val="00D36684"/>
    <w:rsid w:val="00D41135"/>
    <w:rsid w:val="00D443FF"/>
    <w:rsid w:val="00D53052"/>
    <w:rsid w:val="00D55DBB"/>
    <w:rsid w:val="00D61A0A"/>
    <w:rsid w:val="00D66DDA"/>
    <w:rsid w:val="00D71A7E"/>
    <w:rsid w:val="00D7539F"/>
    <w:rsid w:val="00D8338B"/>
    <w:rsid w:val="00D8363E"/>
    <w:rsid w:val="00D83E8F"/>
    <w:rsid w:val="00D87A11"/>
    <w:rsid w:val="00D9051E"/>
    <w:rsid w:val="00D91D4F"/>
    <w:rsid w:val="00D92C7F"/>
    <w:rsid w:val="00DA10B8"/>
    <w:rsid w:val="00DA1139"/>
    <w:rsid w:val="00DA20C5"/>
    <w:rsid w:val="00DA2340"/>
    <w:rsid w:val="00DA25CE"/>
    <w:rsid w:val="00DA2600"/>
    <w:rsid w:val="00DA2861"/>
    <w:rsid w:val="00DA4E6E"/>
    <w:rsid w:val="00DB6D4F"/>
    <w:rsid w:val="00DB7F0D"/>
    <w:rsid w:val="00DC4606"/>
    <w:rsid w:val="00DC64D6"/>
    <w:rsid w:val="00DD2880"/>
    <w:rsid w:val="00DD3952"/>
    <w:rsid w:val="00DD6AE6"/>
    <w:rsid w:val="00DD7D63"/>
    <w:rsid w:val="00DE6CA8"/>
    <w:rsid w:val="00DE706A"/>
    <w:rsid w:val="00DF3143"/>
    <w:rsid w:val="00DF4AEC"/>
    <w:rsid w:val="00E005BB"/>
    <w:rsid w:val="00E013EA"/>
    <w:rsid w:val="00E0251D"/>
    <w:rsid w:val="00E07831"/>
    <w:rsid w:val="00E0793F"/>
    <w:rsid w:val="00E123F2"/>
    <w:rsid w:val="00E14D4B"/>
    <w:rsid w:val="00E16CF3"/>
    <w:rsid w:val="00E17A0E"/>
    <w:rsid w:val="00E24B6C"/>
    <w:rsid w:val="00E25B56"/>
    <w:rsid w:val="00E25C30"/>
    <w:rsid w:val="00E31A0E"/>
    <w:rsid w:val="00E44652"/>
    <w:rsid w:val="00E46F31"/>
    <w:rsid w:val="00E500D1"/>
    <w:rsid w:val="00E50225"/>
    <w:rsid w:val="00E502FB"/>
    <w:rsid w:val="00E5070E"/>
    <w:rsid w:val="00E514F6"/>
    <w:rsid w:val="00E530C4"/>
    <w:rsid w:val="00E61670"/>
    <w:rsid w:val="00E67554"/>
    <w:rsid w:val="00E71216"/>
    <w:rsid w:val="00E718AA"/>
    <w:rsid w:val="00E74F9B"/>
    <w:rsid w:val="00E76953"/>
    <w:rsid w:val="00E86409"/>
    <w:rsid w:val="00E91B7A"/>
    <w:rsid w:val="00E93273"/>
    <w:rsid w:val="00E95CE5"/>
    <w:rsid w:val="00EB3BAF"/>
    <w:rsid w:val="00ED0FD3"/>
    <w:rsid w:val="00ED118D"/>
    <w:rsid w:val="00EE4923"/>
    <w:rsid w:val="00EE53F5"/>
    <w:rsid w:val="00EE76EF"/>
    <w:rsid w:val="00EF1260"/>
    <w:rsid w:val="00EF145A"/>
    <w:rsid w:val="00F00632"/>
    <w:rsid w:val="00F024ED"/>
    <w:rsid w:val="00F05F49"/>
    <w:rsid w:val="00F177AC"/>
    <w:rsid w:val="00F2005C"/>
    <w:rsid w:val="00F20AE0"/>
    <w:rsid w:val="00F24567"/>
    <w:rsid w:val="00F25689"/>
    <w:rsid w:val="00F25E0F"/>
    <w:rsid w:val="00F270B9"/>
    <w:rsid w:val="00F3077A"/>
    <w:rsid w:val="00F318F0"/>
    <w:rsid w:val="00F35312"/>
    <w:rsid w:val="00F35EEC"/>
    <w:rsid w:val="00F37B1E"/>
    <w:rsid w:val="00F447E7"/>
    <w:rsid w:val="00F47C21"/>
    <w:rsid w:val="00F531BE"/>
    <w:rsid w:val="00F63684"/>
    <w:rsid w:val="00F6576A"/>
    <w:rsid w:val="00F65DD0"/>
    <w:rsid w:val="00F66D16"/>
    <w:rsid w:val="00F702EB"/>
    <w:rsid w:val="00F73E64"/>
    <w:rsid w:val="00F9137A"/>
    <w:rsid w:val="00F959D6"/>
    <w:rsid w:val="00F97E36"/>
    <w:rsid w:val="00FA1D3B"/>
    <w:rsid w:val="00FA1DA2"/>
    <w:rsid w:val="00FA1EE5"/>
    <w:rsid w:val="00FB57CA"/>
    <w:rsid w:val="00FB5EC8"/>
    <w:rsid w:val="00FC2704"/>
    <w:rsid w:val="00FC74D1"/>
    <w:rsid w:val="00FD0A91"/>
    <w:rsid w:val="00FE18B8"/>
    <w:rsid w:val="00FE4315"/>
    <w:rsid w:val="00FE76A9"/>
    <w:rsid w:val="00FF21DC"/>
    <w:rsid w:val="00FF2B98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CF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E16CF3"/>
    <w:pPr>
      <w:keepNext/>
      <w:tabs>
        <w:tab w:val="num" w:pos="0"/>
      </w:tabs>
      <w:ind w:left="432" w:hanging="432"/>
      <w:outlineLvl w:val="0"/>
    </w:pPr>
    <w:rPr>
      <w:b/>
      <w:i/>
      <w:sz w:val="40"/>
    </w:rPr>
  </w:style>
  <w:style w:type="paragraph" w:styleId="Heading2">
    <w:name w:val="heading 2"/>
    <w:basedOn w:val="Normal"/>
    <w:next w:val="Normal"/>
    <w:link w:val="Heading2Char"/>
    <w:qFormat/>
    <w:rsid w:val="00E16CF3"/>
    <w:pPr>
      <w:keepNext/>
      <w:tabs>
        <w:tab w:val="num" w:pos="0"/>
      </w:tabs>
      <w:ind w:left="576" w:hanging="576"/>
      <w:outlineLvl w:val="1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6CF3"/>
    <w:rPr>
      <w:rFonts w:ascii="Times New Roman" w:eastAsia="Times New Roman" w:hAnsi="Times New Roman" w:cs="Times New Roman"/>
      <w:b/>
      <w:i/>
      <w:sz w:val="4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E16CF3"/>
    <w:rPr>
      <w:rFonts w:ascii="Times New Roman" w:eastAsia="Times New Roman" w:hAnsi="Times New Roman" w:cs="Times New Roman"/>
      <w:b/>
      <w:i/>
      <w:sz w:val="28"/>
      <w:szCs w:val="20"/>
      <w:lang w:eastAsia="ar-SA"/>
    </w:rPr>
  </w:style>
  <w:style w:type="character" w:styleId="Hyperlink">
    <w:name w:val="Hyperlink"/>
    <w:rsid w:val="00E16CF3"/>
    <w:rPr>
      <w:color w:val="0000FF"/>
      <w:u w:val="single"/>
    </w:rPr>
  </w:style>
  <w:style w:type="paragraph" w:styleId="BodyText">
    <w:name w:val="Body Text"/>
    <w:basedOn w:val="Normal"/>
    <w:link w:val="BodyTextChar"/>
    <w:rsid w:val="00E16CF3"/>
    <w:rPr>
      <w:b/>
      <w:i/>
      <w:sz w:val="24"/>
    </w:rPr>
  </w:style>
  <w:style w:type="character" w:customStyle="1" w:styleId="BodyTextChar">
    <w:name w:val="Body Text Char"/>
    <w:basedOn w:val="DefaultParagraphFont"/>
    <w:link w:val="BodyText"/>
    <w:rsid w:val="00E16CF3"/>
    <w:rPr>
      <w:rFonts w:ascii="Times New Roman" w:eastAsia="Times New Roman" w:hAnsi="Times New Roman" w:cs="Times New Roman"/>
      <w:b/>
      <w:i/>
      <w:sz w:val="24"/>
      <w:szCs w:val="20"/>
      <w:lang w:eastAsia="ar-SA"/>
    </w:rPr>
  </w:style>
  <w:style w:type="paragraph" w:styleId="NormalWeb">
    <w:name w:val="Normal (Web)"/>
    <w:basedOn w:val="Normal"/>
    <w:rsid w:val="00E16CF3"/>
    <w:pPr>
      <w:spacing w:before="100" w:after="100"/>
    </w:pPr>
    <w:rPr>
      <w:sz w:val="24"/>
      <w:szCs w:val="24"/>
    </w:rPr>
  </w:style>
  <w:style w:type="paragraph" w:customStyle="1" w:styleId="projecttext">
    <w:name w:val="projecttext"/>
    <w:basedOn w:val="Normal"/>
    <w:rsid w:val="00E16CF3"/>
    <w:pPr>
      <w:numPr>
        <w:numId w:val="8"/>
      </w:numPr>
      <w:suppressAutoHyphens w:val="0"/>
    </w:pPr>
    <w:rPr>
      <w:rFonts w:ascii="Arial" w:hAnsi="Arial"/>
      <w:b/>
      <w:sz w:val="24"/>
      <w:lang w:eastAsia="en-US"/>
    </w:rPr>
  </w:style>
  <w:style w:type="paragraph" w:styleId="Header">
    <w:name w:val="header"/>
    <w:basedOn w:val="Normal"/>
    <w:link w:val="HeaderChar"/>
    <w:rsid w:val="00E16CF3"/>
    <w:pPr>
      <w:tabs>
        <w:tab w:val="center" w:pos="4513"/>
        <w:tab w:val="right" w:pos="9026"/>
      </w:tabs>
      <w:suppressAutoHyphens w:val="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E16CF3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F47C21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E718A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718AA"/>
    <w:rPr>
      <w:rFonts w:ascii="Times New Roman" w:eastAsia="Times New Roman" w:hAnsi="Times New Roman" w:cs="Times New Roman"/>
      <w:sz w:val="16"/>
      <w:szCs w:val="16"/>
      <w:lang w:eastAsia="ar-SA"/>
    </w:rPr>
  </w:style>
  <w:style w:type="character" w:customStyle="1" w:styleId="Char">
    <w:name w:val="Char"/>
    <w:basedOn w:val="DefaultParagraphFont"/>
    <w:rsid w:val="00E718AA"/>
    <w:rPr>
      <w:rFonts w:cs="Times New Roman"/>
      <w:sz w:val="24"/>
      <w:lang w:val="en-US" w:eastAsia="ar-SA" w:bidi="ar-SA"/>
    </w:rPr>
  </w:style>
  <w:style w:type="paragraph" w:styleId="NoSpacing">
    <w:name w:val="No Spacing"/>
    <w:uiPriority w:val="1"/>
    <w:qFormat/>
    <w:rsid w:val="00E718A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897EF4"/>
  </w:style>
  <w:style w:type="character" w:customStyle="1" w:styleId="text-hdr">
    <w:name w:val="text-hdr"/>
    <w:basedOn w:val="DefaultParagraphFont"/>
    <w:rsid w:val="0086731F"/>
  </w:style>
  <w:style w:type="paragraph" w:customStyle="1" w:styleId="Default">
    <w:name w:val="Default"/>
    <w:basedOn w:val="Normal"/>
    <w:rsid w:val="005E6388"/>
    <w:pPr>
      <w:suppressAutoHyphens w:val="0"/>
      <w:autoSpaceDE w:val="0"/>
      <w:autoSpaceDN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CF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E16CF3"/>
    <w:pPr>
      <w:keepNext/>
      <w:tabs>
        <w:tab w:val="num" w:pos="0"/>
      </w:tabs>
      <w:ind w:left="432" w:hanging="432"/>
      <w:outlineLvl w:val="0"/>
    </w:pPr>
    <w:rPr>
      <w:b/>
      <w:i/>
      <w:sz w:val="40"/>
    </w:rPr>
  </w:style>
  <w:style w:type="paragraph" w:styleId="Heading2">
    <w:name w:val="heading 2"/>
    <w:basedOn w:val="Normal"/>
    <w:next w:val="Normal"/>
    <w:link w:val="Heading2Char"/>
    <w:qFormat/>
    <w:rsid w:val="00E16CF3"/>
    <w:pPr>
      <w:keepNext/>
      <w:tabs>
        <w:tab w:val="num" w:pos="0"/>
      </w:tabs>
      <w:ind w:left="576" w:hanging="576"/>
      <w:outlineLvl w:val="1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6CF3"/>
    <w:rPr>
      <w:rFonts w:ascii="Times New Roman" w:eastAsia="Times New Roman" w:hAnsi="Times New Roman" w:cs="Times New Roman"/>
      <w:b/>
      <w:i/>
      <w:sz w:val="4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E16CF3"/>
    <w:rPr>
      <w:rFonts w:ascii="Times New Roman" w:eastAsia="Times New Roman" w:hAnsi="Times New Roman" w:cs="Times New Roman"/>
      <w:b/>
      <w:i/>
      <w:sz w:val="28"/>
      <w:szCs w:val="20"/>
      <w:lang w:eastAsia="ar-SA"/>
    </w:rPr>
  </w:style>
  <w:style w:type="character" w:styleId="Hyperlink">
    <w:name w:val="Hyperlink"/>
    <w:rsid w:val="00E16CF3"/>
    <w:rPr>
      <w:color w:val="0000FF"/>
      <w:u w:val="single"/>
    </w:rPr>
  </w:style>
  <w:style w:type="paragraph" w:styleId="BodyText">
    <w:name w:val="Body Text"/>
    <w:basedOn w:val="Normal"/>
    <w:link w:val="BodyTextChar"/>
    <w:rsid w:val="00E16CF3"/>
    <w:rPr>
      <w:b/>
      <w:i/>
      <w:sz w:val="24"/>
    </w:rPr>
  </w:style>
  <w:style w:type="character" w:customStyle="1" w:styleId="BodyTextChar">
    <w:name w:val="Body Text Char"/>
    <w:basedOn w:val="DefaultParagraphFont"/>
    <w:link w:val="BodyText"/>
    <w:rsid w:val="00E16CF3"/>
    <w:rPr>
      <w:rFonts w:ascii="Times New Roman" w:eastAsia="Times New Roman" w:hAnsi="Times New Roman" w:cs="Times New Roman"/>
      <w:b/>
      <w:i/>
      <w:sz w:val="24"/>
      <w:szCs w:val="20"/>
      <w:lang w:eastAsia="ar-SA"/>
    </w:rPr>
  </w:style>
  <w:style w:type="paragraph" w:styleId="NormalWeb">
    <w:name w:val="Normal (Web)"/>
    <w:basedOn w:val="Normal"/>
    <w:rsid w:val="00E16CF3"/>
    <w:pPr>
      <w:spacing w:before="100" w:after="100"/>
    </w:pPr>
    <w:rPr>
      <w:sz w:val="24"/>
      <w:szCs w:val="24"/>
    </w:rPr>
  </w:style>
  <w:style w:type="paragraph" w:customStyle="1" w:styleId="projecttext">
    <w:name w:val="projecttext"/>
    <w:basedOn w:val="Normal"/>
    <w:rsid w:val="00E16CF3"/>
    <w:pPr>
      <w:numPr>
        <w:numId w:val="8"/>
      </w:numPr>
      <w:suppressAutoHyphens w:val="0"/>
    </w:pPr>
    <w:rPr>
      <w:rFonts w:ascii="Arial" w:hAnsi="Arial"/>
      <w:b/>
      <w:sz w:val="24"/>
      <w:lang w:eastAsia="en-US"/>
    </w:rPr>
  </w:style>
  <w:style w:type="paragraph" w:styleId="Header">
    <w:name w:val="header"/>
    <w:basedOn w:val="Normal"/>
    <w:link w:val="HeaderChar"/>
    <w:rsid w:val="00E16CF3"/>
    <w:pPr>
      <w:tabs>
        <w:tab w:val="center" w:pos="4513"/>
        <w:tab w:val="right" w:pos="9026"/>
      </w:tabs>
      <w:suppressAutoHyphens w:val="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E16CF3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F47C21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E718A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718AA"/>
    <w:rPr>
      <w:rFonts w:ascii="Times New Roman" w:eastAsia="Times New Roman" w:hAnsi="Times New Roman" w:cs="Times New Roman"/>
      <w:sz w:val="16"/>
      <w:szCs w:val="16"/>
      <w:lang w:eastAsia="ar-SA"/>
    </w:rPr>
  </w:style>
  <w:style w:type="character" w:customStyle="1" w:styleId="Char">
    <w:name w:val="Char"/>
    <w:basedOn w:val="DefaultParagraphFont"/>
    <w:rsid w:val="00E718AA"/>
    <w:rPr>
      <w:rFonts w:cs="Times New Roman"/>
      <w:sz w:val="24"/>
      <w:lang w:val="en-US" w:eastAsia="ar-SA" w:bidi="ar-SA"/>
    </w:rPr>
  </w:style>
  <w:style w:type="paragraph" w:styleId="NoSpacing">
    <w:name w:val="No Spacing"/>
    <w:uiPriority w:val="1"/>
    <w:qFormat/>
    <w:rsid w:val="00E718AA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897EF4"/>
  </w:style>
  <w:style w:type="character" w:customStyle="1" w:styleId="text-hdr">
    <w:name w:val="text-hdr"/>
    <w:basedOn w:val="DefaultParagraphFont"/>
    <w:rsid w:val="0086731F"/>
  </w:style>
  <w:style w:type="paragraph" w:customStyle="1" w:styleId="Default">
    <w:name w:val="Default"/>
    <w:basedOn w:val="Normal"/>
    <w:rsid w:val="005E6388"/>
    <w:pPr>
      <w:suppressAutoHyphens w:val="0"/>
      <w:autoSpaceDE w:val="0"/>
      <w:autoSpaceDN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8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281">
              <w:marLeft w:val="0"/>
              <w:marRight w:val="0"/>
              <w:marTop w:val="7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2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866388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75221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5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7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447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59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3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201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838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07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351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906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655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3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odlaakrishna9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D9A79-0AFF-48F9-9159-2BE50C78F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224</cp:revision>
  <dcterms:created xsi:type="dcterms:W3CDTF">2019-07-24T05:14:00Z</dcterms:created>
  <dcterms:modified xsi:type="dcterms:W3CDTF">2020-04-12T13:23:00Z</dcterms:modified>
</cp:coreProperties>
</file>